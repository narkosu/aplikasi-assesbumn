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5E492C" w14:textId="0250657C" w:rsidR="00674245" w:rsidRDefault="00AE52FE" w:rsidP="00AE52FE">
      <w:pPr>
        <w:jc w:val="center"/>
        <w:rPr>
          <w:rFonts w:ascii="Arial" w:hAnsi="Arial"/>
          <w:b/>
          <w:sz w:val="32"/>
          <w:szCs w:val="32"/>
        </w:rPr>
      </w:pPr>
      <w:r w:rsidRPr="00512250">
        <w:rPr>
          <w:rFonts w:ascii="Arial" w:hAnsi="Arial"/>
          <w:b/>
          <w:sz w:val="32"/>
          <w:szCs w:val="32"/>
        </w:rPr>
        <w:t>RENCANA PENGEMBANGAN INDIVIDUAL</w:t>
      </w:r>
    </w:p>
    <w:p w14:paraId="1EDED7FC" w14:textId="77777777" w:rsidR="00512250" w:rsidRDefault="00512250" w:rsidP="00AE52FE">
      <w:pPr>
        <w:jc w:val="center"/>
        <w:rPr>
          <w:rFonts w:ascii="Arial" w:hAnsi="Arial"/>
          <w:b/>
          <w:sz w:val="32"/>
          <w:szCs w:val="32"/>
        </w:rPr>
      </w:pPr>
    </w:p>
    <w:p w14:paraId="7F08D81E" w14:textId="751184D0" w:rsidR="00512250" w:rsidRPr="00A55D04" w:rsidRDefault="00512250" w:rsidP="00512250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</w:t>
      </w:r>
      <w:proofErr w:type="spellStart"/>
      <w:proofErr w:type="gramStart"/>
      <w:r>
        <w:rPr>
          <w:rFonts w:ascii="Verdana" w:hAnsi="Verdana" w:cs="Tahoma"/>
          <w:bCs/>
          <w:color w:val="17365D"/>
          <w:sz w:val="16"/>
          <w:szCs w:val="16"/>
        </w:rPr>
        <w:t>laporan</w:t>
      </w:r>
      <w:proofErr w:type="spellEnd"/>
      <w:proofErr w:type="gramEnd"/>
      <w:r w:rsidRPr="00A55D04">
        <w:rPr>
          <w:rFonts w:ascii="Verdana" w:hAnsi="Verdana" w:cs="Tahoma"/>
          <w:bCs/>
          <w:color w:val="17365D"/>
          <w:sz w:val="16"/>
          <w:szCs w:val="16"/>
        </w:rPr>
        <w:t>$</w:t>
      </w:r>
    </w:p>
    <w:p w14:paraId="673E6A16" w14:textId="13585847" w:rsidR="00512250" w:rsidRPr="00512250" w:rsidRDefault="00512250" w:rsidP="0081376F">
      <w:pPr>
        <w:suppressAutoHyphens w:val="0"/>
        <w:rPr>
          <w:rFonts w:ascii="Arial" w:hAnsi="Arial"/>
          <w:b/>
          <w:sz w:val="32"/>
          <w:szCs w:val="32"/>
        </w:rPr>
      </w:pPr>
      <w:bookmarkStart w:id="0" w:name="_GoBack"/>
      <w:bookmarkEnd w:id="0"/>
    </w:p>
    <w:sectPr w:rsidR="00512250" w:rsidRPr="00512250">
      <w:headerReference w:type="default" r:id="rId8"/>
      <w:footnotePr>
        <w:pos w:val="beneathText"/>
      </w:footnotePr>
      <w:pgSz w:w="11905" w:h="16837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081F" w14:textId="77777777" w:rsidR="00AE52FE" w:rsidRDefault="00AE52FE">
      <w:r>
        <w:separator/>
      </w:r>
    </w:p>
  </w:endnote>
  <w:endnote w:type="continuationSeparator" w:id="0">
    <w:p w14:paraId="3E89B982" w14:textId="77777777" w:rsidR="00AE52FE" w:rsidRDefault="00AE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1654D" w14:textId="77777777" w:rsidR="00AE52FE" w:rsidRDefault="00AE52FE">
      <w:r>
        <w:separator/>
      </w:r>
    </w:p>
  </w:footnote>
  <w:footnote w:type="continuationSeparator" w:id="0">
    <w:p w14:paraId="19927E64" w14:textId="77777777" w:rsidR="00AE52FE" w:rsidRDefault="00AE52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EEEC8" w14:textId="65B28DAF" w:rsidR="00AE52FE" w:rsidRDefault="00AE52FE">
    <w:pPr>
      <w:pStyle w:val="Header"/>
      <w:tabs>
        <w:tab w:val="clear" w:pos="8640"/>
        <w:tab w:val="right" w:pos="9214"/>
      </w:tabs>
      <w:rPr>
        <w:lang w:eastAsia="en-US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</w:p>
  <w:p w14:paraId="763B1AC9" w14:textId="77777777" w:rsidR="00AE52FE" w:rsidRDefault="00AE52FE">
    <w:pPr>
      <w:pStyle w:val="Header"/>
      <w:tabs>
        <w:tab w:val="clear" w:pos="8640"/>
        <w:tab w:val="right" w:pos="9214"/>
      </w:tabs>
      <w:rPr>
        <w:lang w:eastAsia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o"/>
      <w:lvlJc w:val="left"/>
      <w:pPr>
        <w:ind w:left="394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76A290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1961"/>
    <w:rsid w:val="00172A27"/>
    <w:rsid w:val="001E2E7E"/>
    <w:rsid w:val="003847D0"/>
    <w:rsid w:val="003A7B6B"/>
    <w:rsid w:val="004E3E71"/>
    <w:rsid w:val="00512250"/>
    <w:rsid w:val="005A49CE"/>
    <w:rsid w:val="00674245"/>
    <w:rsid w:val="006F5780"/>
    <w:rsid w:val="0081376F"/>
    <w:rsid w:val="00983909"/>
    <w:rsid w:val="00A55D04"/>
    <w:rsid w:val="00AE34B7"/>
    <w:rsid w:val="00AE52FE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D82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38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Bank Indonesia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Rosi</dc:creator>
  <cp:keywords/>
  <dc:description/>
  <cp:lastModifiedBy>budi sunarko</cp:lastModifiedBy>
  <cp:revision>14</cp:revision>
  <cp:lastPrinted>1900-12-31T16:52:48Z</cp:lastPrinted>
  <dcterms:created xsi:type="dcterms:W3CDTF">2013-03-24T15:16:00Z</dcterms:created>
  <dcterms:modified xsi:type="dcterms:W3CDTF">2013-10-19T05:48:00Z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