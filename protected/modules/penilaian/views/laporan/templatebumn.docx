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3756CD0" w14:textId="77777777" w:rsidR="00674245" w:rsidRDefault="00674245">
      <w:pPr>
        <w:pStyle w:val="Title"/>
        <w:spacing w:before="120" w:after="120"/>
        <w:ind w:right="58"/>
        <w:jc w:val="right"/>
        <w:rPr>
          <w:rFonts w:ascii="Arial Narrow" w:hAnsi="Arial Narrow"/>
          <w:color w:val="333399"/>
        </w:rPr>
      </w:pPr>
      <w:r>
        <w:rPr>
          <w:rFonts w:ascii="Arial Narrow" w:hAnsi="Arial Narrow"/>
          <w:color w:val="333399"/>
        </w:rPr>
        <w:t xml:space="preserve">RAHASIA </w:t>
      </w:r>
    </w:p>
    <w:p w14:paraId="1ADC2010" w14:textId="77777777" w:rsidR="00674245" w:rsidRDefault="00674245">
      <w:pPr>
        <w:pStyle w:val="Subtitle"/>
        <w:jc w:val="left"/>
      </w:pPr>
    </w:p>
    <w:p w14:paraId="09C6B7A5" w14:textId="77777777" w:rsidR="00674245" w:rsidRDefault="00674245">
      <w:pPr>
        <w:pStyle w:val="Title"/>
        <w:spacing w:before="120" w:after="120" w:line="240" w:lineRule="auto"/>
        <w:ind w:right="58"/>
        <w:rPr>
          <w:rFonts w:ascii="Arial Narrow" w:hAnsi="Arial Narrow"/>
          <w:color w:val="333399"/>
          <w:sz w:val="56"/>
          <w:szCs w:val="56"/>
        </w:rPr>
      </w:pPr>
      <w:r>
        <w:rPr>
          <w:rFonts w:ascii="Arial Narrow" w:hAnsi="Arial Narrow"/>
          <w:color w:val="333399"/>
          <w:sz w:val="56"/>
          <w:szCs w:val="56"/>
        </w:rPr>
        <w:t>LAPORAN INDIVIDUAL</w:t>
      </w:r>
    </w:p>
    <w:p w14:paraId="277FE067" w14:textId="77777777" w:rsidR="00674245" w:rsidRDefault="00674245">
      <w:pPr>
        <w:pStyle w:val="Title"/>
        <w:spacing w:before="120" w:after="120" w:line="240" w:lineRule="auto"/>
        <w:ind w:right="58"/>
        <w:rPr>
          <w:rFonts w:ascii="Arial Narrow" w:hAnsi="Arial Narrow"/>
          <w:color w:val="333399"/>
          <w:sz w:val="56"/>
          <w:szCs w:val="56"/>
        </w:rPr>
      </w:pPr>
      <w:r>
        <w:rPr>
          <w:rFonts w:ascii="Arial Narrow" w:hAnsi="Arial Narrow"/>
          <w:color w:val="333399"/>
          <w:sz w:val="56"/>
          <w:szCs w:val="56"/>
        </w:rPr>
        <w:t>ASSESSMENT KOMPETENSI</w:t>
      </w:r>
    </w:p>
    <w:p w14:paraId="6FD09061" w14:textId="77777777" w:rsidR="00674245" w:rsidRDefault="00674245">
      <w:pPr>
        <w:pStyle w:val="Subtitle"/>
      </w:pPr>
    </w:p>
    <w:p w14:paraId="0CAAFA94" w14:textId="66EEF8E0" w:rsidR="00674245" w:rsidRDefault="00B10963" w:rsidP="00B10963">
      <w:pPr>
        <w:pStyle w:val="BodyText"/>
        <w:jc w:val="center"/>
      </w:pPr>
      <w:r>
        <w:rPr>
          <w:rFonts w:ascii="Arial" w:hAnsi="Arial" w:cs="Arial"/>
          <w:noProof/>
          <w:lang w:eastAsia="en-US"/>
        </w:rPr>
        <w:drawing>
          <wp:inline distT="0" distB="0" distL="0" distR="0" wp14:anchorId="75D1D63F" wp14:editId="28C4E631">
            <wp:extent cx="3362325" cy="3362325"/>
            <wp:effectExtent l="0" t="0" r="0" b="0"/>
            <wp:docPr id="20" name="Picture 1" descr="G:\GARUDA_E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ARUDA_EMA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BAB27" w14:textId="77777777" w:rsidR="00674245" w:rsidRDefault="00674245"/>
    <w:p w14:paraId="55C1B129" w14:textId="77777777" w:rsidR="00674245" w:rsidRDefault="00674245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480"/>
        <w:gridCol w:w="5520"/>
      </w:tblGrid>
      <w:tr w:rsidR="00674245" w14:paraId="6EE24A82" w14:textId="77777777">
        <w:trPr>
          <w:trHeight w:val="503"/>
        </w:trPr>
        <w:tc>
          <w:tcPr>
            <w:tcW w:w="2970" w:type="dxa"/>
            <w:vAlign w:val="center"/>
          </w:tcPr>
          <w:p w14:paraId="02B6625E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-18" w:hanging="162"/>
              <w:rPr>
                <w:rFonts w:ascii="Arial Narrow" w:hAnsi="Arial Narrow" w:cs="Arial"/>
                <w:b/>
                <w:bCs/>
                <w:color w:val="333399"/>
              </w:rPr>
            </w:pPr>
            <w:r>
              <w:rPr>
                <w:rFonts w:ascii="Arial Narrow" w:hAnsi="Arial Narrow" w:cs="Arial"/>
                <w:b/>
                <w:bCs/>
                <w:color w:val="333399"/>
              </w:rPr>
              <w:t>Nomor Tes</w:t>
            </w:r>
          </w:p>
        </w:tc>
        <w:tc>
          <w:tcPr>
            <w:tcW w:w="480" w:type="dxa"/>
            <w:vAlign w:val="center"/>
          </w:tcPr>
          <w:p w14:paraId="29E855EA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5134BA77" w14:textId="77777777" w:rsidR="00674245" w:rsidRDefault="00A55D04" w:rsidP="003A7B6B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000080"/>
              </w:rPr>
            </w:pPr>
            <w:r>
              <w:rPr>
                <w:rFonts w:ascii="Arial Narrow" w:hAnsi="Arial Narrow"/>
                <w:b/>
                <w:color w:val="000080"/>
              </w:rPr>
              <w:t>$</w:t>
            </w:r>
            <w:proofErr w:type="gramStart"/>
            <w:r>
              <w:rPr>
                <w:rFonts w:ascii="Arial Narrow" w:hAnsi="Arial Narrow"/>
                <w:b/>
                <w:color w:val="000080"/>
              </w:rPr>
              <w:t>nomortest</w:t>
            </w:r>
            <w:proofErr w:type="gramEnd"/>
            <w:r>
              <w:rPr>
                <w:rFonts w:ascii="Arial Narrow" w:hAnsi="Arial Narrow"/>
                <w:b/>
                <w:color w:val="000080"/>
              </w:rPr>
              <w:t>$</w:t>
            </w:r>
          </w:p>
        </w:tc>
      </w:tr>
      <w:tr w:rsidR="00674245" w14:paraId="4DA68CC2" w14:textId="77777777">
        <w:trPr>
          <w:trHeight w:val="692"/>
        </w:trPr>
        <w:tc>
          <w:tcPr>
            <w:tcW w:w="2970" w:type="dxa"/>
            <w:vAlign w:val="center"/>
          </w:tcPr>
          <w:p w14:paraId="7A5150EA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-18" w:hanging="162"/>
              <w:rPr>
                <w:rFonts w:ascii="Arial Narrow" w:hAnsi="Arial Narrow" w:cs="Arial"/>
                <w:b/>
                <w:bCs/>
                <w:color w:val="333399"/>
              </w:rPr>
            </w:pPr>
            <w:r>
              <w:rPr>
                <w:rFonts w:ascii="Arial Narrow" w:hAnsi="Arial Narrow" w:cs="Arial"/>
                <w:b/>
                <w:bCs/>
                <w:color w:val="333399"/>
              </w:rPr>
              <w:t>Nama Lengkap/NIP</w:t>
            </w:r>
          </w:p>
        </w:tc>
        <w:tc>
          <w:tcPr>
            <w:tcW w:w="480" w:type="dxa"/>
            <w:vAlign w:val="center"/>
          </w:tcPr>
          <w:p w14:paraId="1C9A0C3C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5CD40A93" w14:textId="77777777" w:rsidR="00674245" w:rsidRDefault="00A55D04" w:rsidP="00A55D04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>$</w:t>
            </w:r>
            <w:proofErr w:type="gramStart"/>
            <w:r>
              <w:rPr>
                <w:rFonts w:ascii="Arial Narrow" w:hAnsi="Arial Narrow"/>
                <w:b/>
                <w:color w:val="333399"/>
              </w:rPr>
              <w:t>namapeserta</w:t>
            </w:r>
            <w:proofErr w:type="gramEnd"/>
            <w:r>
              <w:rPr>
                <w:rFonts w:ascii="Arial Narrow" w:hAnsi="Arial Narrow"/>
                <w:b/>
                <w:color w:val="333399"/>
              </w:rPr>
              <w:t xml:space="preserve">$ </w:t>
            </w:r>
            <w:r w:rsidR="00674245">
              <w:rPr>
                <w:rFonts w:ascii="Arial Narrow" w:hAnsi="Arial Narrow"/>
                <w:b/>
                <w:color w:val="333399"/>
              </w:rPr>
              <w:t xml:space="preserve">/ </w:t>
            </w:r>
            <w:r>
              <w:rPr>
                <w:rFonts w:ascii="Arial Narrow" w:hAnsi="Arial Narrow"/>
                <w:b/>
                <w:color w:val="333399"/>
              </w:rPr>
              <w:t>$nip$</w:t>
            </w:r>
          </w:p>
        </w:tc>
      </w:tr>
      <w:tr w:rsidR="00674245" w14:paraId="249E3E2E" w14:textId="77777777">
        <w:trPr>
          <w:trHeight w:val="530"/>
        </w:trPr>
        <w:tc>
          <w:tcPr>
            <w:tcW w:w="2970" w:type="dxa"/>
            <w:vAlign w:val="center"/>
          </w:tcPr>
          <w:p w14:paraId="0972C2C6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-18" w:hanging="162"/>
              <w:rPr>
                <w:rFonts w:ascii="Arial Narrow" w:hAnsi="Arial Narrow" w:cs="Arial"/>
                <w:b/>
                <w:bCs/>
                <w:color w:val="333399"/>
              </w:rPr>
            </w:pPr>
            <w:r>
              <w:rPr>
                <w:rFonts w:ascii="Arial Narrow" w:hAnsi="Arial Narrow" w:cs="Arial"/>
                <w:b/>
                <w:bCs/>
                <w:color w:val="333399"/>
              </w:rPr>
              <w:t>Alamat</w:t>
            </w:r>
          </w:p>
        </w:tc>
        <w:tc>
          <w:tcPr>
            <w:tcW w:w="480" w:type="dxa"/>
            <w:vAlign w:val="center"/>
          </w:tcPr>
          <w:p w14:paraId="12A6E6AC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27EC0590" w14:textId="77777777" w:rsidR="00674245" w:rsidRDefault="00A55D04" w:rsidP="003A7B6B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>$</w:t>
            </w:r>
            <w:proofErr w:type="gramStart"/>
            <w:r>
              <w:rPr>
                <w:rFonts w:ascii="Arial Narrow" w:hAnsi="Arial Narrow"/>
                <w:b/>
                <w:color w:val="333399"/>
              </w:rPr>
              <w:t>alamat</w:t>
            </w:r>
            <w:proofErr w:type="gramEnd"/>
            <w:r>
              <w:rPr>
                <w:rFonts w:ascii="Arial Narrow" w:hAnsi="Arial Narrow"/>
                <w:b/>
                <w:color w:val="333399"/>
              </w:rPr>
              <w:t>$</w:t>
            </w:r>
          </w:p>
        </w:tc>
      </w:tr>
      <w:tr w:rsidR="00674245" w14:paraId="7B239EBD" w14:textId="77777777">
        <w:trPr>
          <w:trHeight w:val="530"/>
        </w:trPr>
        <w:tc>
          <w:tcPr>
            <w:tcW w:w="2970" w:type="dxa"/>
            <w:vAlign w:val="center"/>
          </w:tcPr>
          <w:p w14:paraId="65C42E85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-18" w:hanging="162"/>
              <w:rPr>
                <w:rFonts w:ascii="Arial Narrow" w:hAnsi="Arial Narrow" w:cs="Arial"/>
                <w:b/>
                <w:bCs/>
                <w:color w:val="333399"/>
              </w:rPr>
            </w:pPr>
            <w:r>
              <w:rPr>
                <w:rFonts w:ascii="Arial Narrow" w:hAnsi="Arial Narrow" w:cs="Arial"/>
                <w:b/>
                <w:bCs/>
                <w:color w:val="333399"/>
              </w:rPr>
              <w:t>Pendidikan Terakhir</w:t>
            </w:r>
          </w:p>
        </w:tc>
        <w:tc>
          <w:tcPr>
            <w:tcW w:w="480" w:type="dxa"/>
            <w:vAlign w:val="center"/>
          </w:tcPr>
          <w:p w14:paraId="32398CEB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64DFDCB9" w14:textId="77777777" w:rsidR="00674245" w:rsidRDefault="00A55D04" w:rsidP="003A7B6B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>$</w:t>
            </w:r>
            <w:proofErr w:type="gramStart"/>
            <w:r>
              <w:rPr>
                <w:rFonts w:ascii="Arial Narrow" w:hAnsi="Arial Narrow"/>
                <w:b/>
                <w:color w:val="333399"/>
              </w:rPr>
              <w:t>pendidikan</w:t>
            </w:r>
            <w:proofErr w:type="gramEnd"/>
            <w:r>
              <w:rPr>
                <w:rFonts w:ascii="Arial Narrow" w:hAnsi="Arial Narrow"/>
                <w:b/>
                <w:color w:val="333399"/>
              </w:rPr>
              <w:t>$</w:t>
            </w:r>
          </w:p>
        </w:tc>
      </w:tr>
      <w:tr w:rsidR="00674245" w14:paraId="59F72278" w14:textId="77777777">
        <w:trPr>
          <w:trHeight w:val="530"/>
        </w:trPr>
        <w:tc>
          <w:tcPr>
            <w:tcW w:w="2970" w:type="dxa"/>
            <w:vAlign w:val="center"/>
          </w:tcPr>
          <w:p w14:paraId="208DAA54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-18" w:hanging="162"/>
              <w:rPr>
                <w:rFonts w:ascii="Arial Narrow" w:hAnsi="Arial Narrow" w:cs="Arial"/>
                <w:b/>
                <w:bCs/>
                <w:color w:val="333399"/>
              </w:rPr>
            </w:pPr>
            <w:r>
              <w:rPr>
                <w:rFonts w:ascii="Arial Narrow" w:hAnsi="Arial Narrow" w:cs="Arial"/>
                <w:b/>
                <w:bCs/>
                <w:color w:val="333399"/>
              </w:rPr>
              <w:t>Jabatan Saat ini</w:t>
            </w:r>
          </w:p>
        </w:tc>
        <w:tc>
          <w:tcPr>
            <w:tcW w:w="480" w:type="dxa"/>
            <w:vAlign w:val="center"/>
          </w:tcPr>
          <w:p w14:paraId="75CC211E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331F7C7A" w14:textId="77777777" w:rsidR="00674245" w:rsidRDefault="00A55D04">
            <w:pPr>
              <w:snapToGrid w:val="0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>$</w:t>
            </w:r>
            <w:proofErr w:type="gramStart"/>
            <w:r>
              <w:rPr>
                <w:rFonts w:ascii="Arial Narrow" w:hAnsi="Arial Narrow"/>
                <w:b/>
                <w:color w:val="333399"/>
              </w:rPr>
              <w:t>jabatan</w:t>
            </w:r>
            <w:proofErr w:type="gramEnd"/>
            <w:r>
              <w:rPr>
                <w:rFonts w:ascii="Arial Narrow" w:hAnsi="Arial Narrow"/>
                <w:b/>
                <w:color w:val="333399"/>
              </w:rPr>
              <w:t>$</w:t>
            </w:r>
          </w:p>
        </w:tc>
      </w:tr>
      <w:tr w:rsidR="00674245" w14:paraId="2E531F7B" w14:textId="77777777">
        <w:trPr>
          <w:trHeight w:val="643"/>
        </w:trPr>
        <w:tc>
          <w:tcPr>
            <w:tcW w:w="2970" w:type="dxa"/>
            <w:vAlign w:val="center"/>
          </w:tcPr>
          <w:p w14:paraId="78F240BD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-18" w:hanging="162"/>
              <w:rPr>
                <w:rFonts w:ascii="Arial Narrow" w:hAnsi="Arial Narrow" w:cs="Arial"/>
                <w:b/>
                <w:bCs/>
                <w:color w:val="333399"/>
              </w:rPr>
            </w:pPr>
            <w:r>
              <w:rPr>
                <w:rFonts w:ascii="Arial Narrow" w:hAnsi="Arial Narrow" w:cs="Arial"/>
                <w:b/>
                <w:bCs/>
                <w:color w:val="333399"/>
              </w:rPr>
              <w:t xml:space="preserve">Tempat &amp; tgl. Lahir </w:t>
            </w:r>
          </w:p>
        </w:tc>
        <w:tc>
          <w:tcPr>
            <w:tcW w:w="480" w:type="dxa"/>
            <w:vAlign w:val="center"/>
          </w:tcPr>
          <w:p w14:paraId="00AA8920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295B4AD9" w14:textId="77777777" w:rsidR="00674245" w:rsidRDefault="00A55D04" w:rsidP="003A7B6B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>$</w:t>
            </w:r>
            <w:proofErr w:type="gramStart"/>
            <w:r>
              <w:rPr>
                <w:rFonts w:ascii="Arial Narrow" w:hAnsi="Arial Narrow"/>
                <w:b/>
                <w:color w:val="333399"/>
              </w:rPr>
              <w:t>ttl</w:t>
            </w:r>
            <w:proofErr w:type="gramEnd"/>
            <w:r>
              <w:rPr>
                <w:rFonts w:ascii="Arial Narrow" w:hAnsi="Arial Narrow"/>
                <w:b/>
                <w:color w:val="333399"/>
              </w:rPr>
              <w:t>$</w:t>
            </w:r>
          </w:p>
        </w:tc>
      </w:tr>
      <w:tr w:rsidR="00674245" w14:paraId="3EBD45FF" w14:textId="77777777">
        <w:trPr>
          <w:trHeight w:val="620"/>
        </w:trPr>
        <w:tc>
          <w:tcPr>
            <w:tcW w:w="2970" w:type="dxa"/>
            <w:vAlign w:val="center"/>
          </w:tcPr>
          <w:p w14:paraId="45EB7CF3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-18" w:hanging="162"/>
              <w:rPr>
                <w:rFonts w:ascii="Arial Narrow" w:hAnsi="Arial Narrow" w:cs="Arial"/>
                <w:b/>
                <w:bCs/>
                <w:color w:val="333399"/>
              </w:rPr>
            </w:pPr>
            <w:r>
              <w:rPr>
                <w:rFonts w:ascii="Arial Narrow" w:hAnsi="Arial Narrow" w:cs="Arial"/>
                <w:b/>
                <w:bCs/>
                <w:color w:val="333399"/>
              </w:rPr>
              <w:t>Tujuan Pemeriksaan</w:t>
            </w:r>
          </w:p>
        </w:tc>
        <w:tc>
          <w:tcPr>
            <w:tcW w:w="480" w:type="dxa"/>
            <w:vAlign w:val="center"/>
          </w:tcPr>
          <w:p w14:paraId="76254E81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10419351" w14:textId="77777777" w:rsidR="00674245" w:rsidRDefault="00A55D04" w:rsidP="003A7B6B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>$</w:t>
            </w:r>
            <w:proofErr w:type="gramStart"/>
            <w:r>
              <w:rPr>
                <w:rFonts w:ascii="Arial Narrow" w:hAnsi="Arial Narrow"/>
                <w:b/>
                <w:color w:val="333399"/>
              </w:rPr>
              <w:t>tujuan</w:t>
            </w:r>
            <w:proofErr w:type="gramEnd"/>
            <w:r>
              <w:rPr>
                <w:rFonts w:ascii="Arial Narrow" w:hAnsi="Arial Narrow"/>
                <w:b/>
                <w:color w:val="333399"/>
              </w:rPr>
              <w:t>$</w:t>
            </w:r>
          </w:p>
        </w:tc>
      </w:tr>
      <w:tr w:rsidR="00674245" w14:paraId="20F98503" w14:textId="77777777">
        <w:trPr>
          <w:trHeight w:val="530"/>
        </w:trPr>
        <w:tc>
          <w:tcPr>
            <w:tcW w:w="2970" w:type="dxa"/>
            <w:vAlign w:val="center"/>
          </w:tcPr>
          <w:p w14:paraId="7E330A9F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-18" w:hanging="162"/>
              <w:rPr>
                <w:rFonts w:ascii="Arial Narrow" w:hAnsi="Arial Narrow" w:cs="Arial"/>
                <w:b/>
                <w:bCs/>
                <w:color w:val="333399"/>
              </w:rPr>
            </w:pPr>
            <w:r>
              <w:rPr>
                <w:rFonts w:ascii="Arial Narrow" w:hAnsi="Arial Narrow" w:cs="Arial"/>
                <w:b/>
                <w:bCs/>
                <w:color w:val="333399"/>
              </w:rPr>
              <w:t>Tempat, Tanggal Assessment</w:t>
            </w:r>
          </w:p>
        </w:tc>
        <w:tc>
          <w:tcPr>
            <w:tcW w:w="480" w:type="dxa"/>
            <w:vAlign w:val="center"/>
          </w:tcPr>
          <w:p w14:paraId="072B5E71" w14:textId="77777777" w:rsidR="00674245" w:rsidRDefault="00674245" w:rsidP="003A7B6B">
            <w:pPr>
              <w:snapToGrid w:val="0"/>
              <w:spacing w:beforeLines="40" w:before="96" w:afterLines="40" w:after="96"/>
              <w:ind w:left="144" w:right="144" w:hanging="90"/>
              <w:rPr>
                <w:rFonts w:ascii="Arial Narrow" w:hAnsi="Arial Narrow" w:cs="Arial"/>
                <w:color w:val="333399"/>
              </w:rPr>
            </w:pPr>
            <w:r>
              <w:rPr>
                <w:rFonts w:ascii="Arial Narrow" w:hAnsi="Arial Narrow" w:cs="Arial"/>
                <w:color w:val="333399"/>
              </w:rPr>
              <w:t>:</w:t>
            </w:r>
          </w:p>
        </w:tc>
        <w:tc>
          <w:tcPr>
            <w:tcW w:w="5520" w:type="dxa"/>
            <w:vAlign w:val="center"/>
          </w:tcPr>
          <w:p w14:paraId="25D2BF16" w14:textId="77777777" w:rsidR="00674245" w:rsidRDefault="00A55D04" w:rsidP="003A7B6B">
            <w:pPr>
              <w:snapToGrid w:val="0"/>
              <w:spacing w:beforeLines="40" w:before="96" w:afterLines="40" w:after="96"/>
              <w:rPr>
                <w:rFonts w:ascii="Arial Narrow" w:hAnsi="Arial Narrow"/>
                <w:b/>
                <w:color w:val="333399"/>
              </w:rPr>
            </w:pPr>
            <w:r>
              <w:rPr>
                <w:rFonts w:ascii="Arial Narrow" w:hAnsi="Arial Narrow"/>
                <w:b/>
                <w:color w:val="333399"/>
              </w:rPr>
              <w:t>$</w:t>
            </w:r>
            <w:proofErr w:type="gramStart"/>
            <w:r>
              <w:rPr>
                <w:rFonts w:ascii="Arial Narrow" w:hAnsi="Arial Narrow"/>
                <w:b/>
                <w:color w:val="333399"/>
              </w:rPr>
              <w:t>tta</w:t>
            </w:r>
            <w:proofErr w:type="gramEnd"/>
            <w:r>
              <w:rPr>
                <w:rFonts w:ascii="Arial Narrow" w:hAnsi="Arial Narrow"/>
                <w:b/>
                <w:color w:val="333399"/>
              </w:rPr>
              <w:t>$</w:t>
            </w:r>
          </w:p>
        </w:tc>
      </w:tr>
    </w:tbl>
    <w:p w14:paraId="1F708BA6" w14:textId="77777777" w:rsidR="00674245" w:rsidRDefault="00674245">
      <w:pPr>
        <w:rPr>
          <w:rFonts w:ascii="Eurostile" w:hAnsi="Eurostile" w:cs="Tahoma"/>
          <w:b/>
          <w:bCs/>
          <w:color w:val="17365D"/>
          <w:sz w:val="18"/>
          <w:szCs w:val="18"/>
        </w:rPr>
      </w:pPr>
    </w:p>
    <w:p w14:paraId="3BAA24B0" w14:textId="77777777" w:rsidR="00674245" w:rsidRDefault="00674245">
      <w:pPr>
        <w:jc w:val="center"/>
        <w:rPr>
          <w:rFonts w:ascii="Arial Narrow" w:hAnsi="Arial Narrow" w:cs="Tahoma"/>
          <w:b/>
          <w:bCs/>
          <w:color w:val="17365D"/>
          <w:sz w:val="48"/>
          <w:szCs w:val="48"/>
        </w:rPr>
      </w:pPr>
    </w:p>
    <w:p w14:paraId="094E556C" w14:textId="77777777" w:rsidR="00674245" w:rsidRDefault="00674245">
      <w:pPr>
        <w:tabs>
          <w:tab w:val="left" w:pos="3868"/>
        </w:tabs>
        <w:rPr>
          <w:rFonts w:ascii="Arial Narrow" w:hAnsi="Arial Narrow" w:cs="Tahoma"/>
          <w:b/>
          <w:bCs/>
          <w:color w:val="17365D"/>
          <w:sz w:val="48"/>
          <w:szCs w:val="48"/>
        </w:rPr>
      </w:pPr>
    </w:p>
    <w:p w14:paraId="1D2FCFC7" w14:textId="77777777" w:rsidR="00674245" w:rsidRDefault="00674245">
      <w:pPr>
        <w:spacing w:before="240" w:after="240"/>
        <w:jc w:val="center"/>
        <w:rPr>
          <w:rFonts w:ascii="Arial Narrow" w:hAnsi="Arial Narrow" w:cs="Tahoma"/>
          <w:b/>
          <w:bCs/>
          <w:color w:val="17365D"/>
          <w:sz w:val="32"/>
          <w:szCs w:val="32"/>
        </w:rPr>
      </w:pPr>
    </w:p>
    <w:p w14:paraId="4E42B9F8" w14:textId="77777777" w:rsidR="00674245" w:rsidRDefault="00674245">
      <w:pPr>
        <w:spacing w:before="240" w:after="240"/>
        <w:jc w:val="center"/>
        <w:rPr>
          <w:rFonts w:ascii="Arial Narrow" w:hAnsi="Arial Narrow" w:cs="Tahoma"/>
          <w:b/>
          <w:bCs/>
          <w:color w:val="17365D"/>
          <w:sz w:val="32"/>
          <w:szCs w:val="32"/>
        </w:rPr>
      </w:pPr>
      <w:r>
        <w:rPr>
          <w:rFonts w:ascii="Arial Narrow" w:hAnsi="Arial Narrow" w:cs="Tahoma"/>
          <w:b/>
          <w:bCs/>
          <w:color w:val="17365D"/>
          <w:sz w:val="32"/>
          <w:szCs w:val="32"/>
        </w:rPr>
        <w:t xml:space="preserve">HASIL ASSESSMENT KOMPETENSI </w:t>
      </w:r>
    </w:p>
    <w:p w14:paraId="70E52D2B" w14:textId="581D8FB8" w:rsidR="00674245" w:rsidRDefault="00B10963" w:rsidP="00B10963">
      <w:pPr>
        <w:numPr>
          <w:ilvl w:val="0"/>
          <w:numId w:val="2"/>
        </w:numPr>
        <w:spacing w:before="240" w:after="240"/>
        <w:ind w:left="567" w:hanging="578"/>
        <w:jc w:val="both"/>
        <w:rPr>
          <w:rFonts w:ascii="Arial Narrow" w:hAnsi="Arial Narrow" w:cs="Tahoma"/>
          <w:b/>
          <w:bCs/>
          <w:color w:val="17365D"/>
          <w:sz w:val="32"/>
          <w:szCs w:val="32"/>
        </w:rPr>
      </w:pPr>
      <w:r w:rsidRPr="00C221A1">
        <w:rPr>
          <w:rFonts w:ascii="Arial" w:hAnsi="Arial" w:cs="Arial"/>
          <w:b/>
          <w:bCs/>
          <w:color w:val="17365D"/>
          <w:sz w:val="28"/>
          <w:szCs w:val="28"/>
          <w:lang w:val="es-PA"/>
        </w:rPr>
        <w:t>PROFIL KOMPETENSI</w:t>
      </w:r>
      <w:r>
        <w:rPr>
          <w:rFonts w:ascii="Arial" w:hAnsi="Arial" w:cs="Arial"/>
          <w:b/>
          <w:bCs/>
          <w:color w:val="17365D"/>
          <w:sz w:val="28"/>
          <w:szCs w:val="28"/>
          <w:lang w:val="es-PA"/>
        </w:rPr>
        <w:t xml:space="preserve"> SESUAI STANDAR ESELON III – BUMN</w:t>
      </w:r>
      <w:r w:rsidR="00674245">
        <w:rPr>
          <w:rFonts w:ascii="Arial Narrow" w:hAnsi="Arial Narrow" w:cs="Tahoma"/>
          <w:b/>
          <w:bCs/>
          <w:color w:val="17365D"/>
          <w:sz w:val="32"/>
          <w:szCs w:val="32"/>
        </w:rPr>
        <w:tab/>
      </w:r>
    </w:p>
    <w:p w14:paraId="230DBF3F" w14:textId="77777777" w:rsidR="00674245" w:rsidRPr="00A55D04" w:rsidRDefault="00A55D04">
      <w:pPr>
        <w:tabs>
          <w:tab w:val="left" w:pos="3851"/>
        </w:tabs>
        <w:spacing w:before="120" w:after="120"/>
        <w:jc w:val="both"/>
        <w:rPr>
          <w:rFonts w:ascii="Arial Narrow" w:hAnsi="Arial Narrow" w:cs="Tahoma"/>
          <w:bCs/>
          <w:sz w:val="22"/>
          <w:szCs w:val="28"/>
        </w:rPr>
      </w:pPr>
      <w:r w:rsidRPr="00A55D04">
        <w:rPr>
          <w:rFonts w:ascii="Arial Narrow" w:hAnsi="Arial Narrow" w:cs="Tahoma"/>
          <w:bCs/>
          <w:sz w:val="22"/>
          <w:szCs w:val="28"/>
        </w:rPr>
        <w:t>$</w:t>
      </w:r>
      <w:proofErr w:type="gramStart"/>
      <w:r w:rsidRPr="00A55D04">
        <w:rPr>
          <w:rFonts w:ascii="Arial Narrow" w:hAnsi="Arial Narrow" w:cs="Tahoma"/>
          <w:bCs/>
          <w:sz w:val="22"/>
          <w:szCs w:val="28"/>
        </w:rPr>
        <w:t>hasilKompetensi</w:t>
      </w:r>
      <w:proofErr w:type="gramEnd"/>
      <w:r w:rsidRPr="00A55D04">
        <w:rPr>
          <w:rFonts w:ascii="Arial Narrow" w:hAnsi="Arial Narrow" w:cs="Tahoma"/>
          <w:bCs/>
          <w:sz w:val="22"/>
          <w:szCs w:val="28"/>
        </w:rPr>
        <w:t>$</w:t>
      </w:r>
    </w:p>
    <w:p w14:paraId="616E9393" w14:textId="77777777" w:rsidR="00674245" w:rsidRDefault="00674245">
      <w:pPr>
        <w:tabs>
          <w:tab w:val="left" w:pos="3851"/>
        </w:tabs>
        <w:spacing w:before="120" w:after="120"/>
        <w:jc w:val="both"/>
        <w:rPr>
          <w:rFonts w:ascii="Arial Narrow" w:hAnsi="Arial Narrow" w:cs="Tahoma"/>
          <w:b/>
          <w:bCs/>
          <w:color w:val="333399"/>
          <w:sz w:val="22"/>
          <w:szCs w:val="28"/>
          <w:u w:val="single"/>
        </w:rPr>
      </w:pPr>
      <w:proofErr w:type="gramStart"/>
      <w:r>
        <w:rPr>
          <w:rFonts w:ascii="Arial Narrow" w:hAnsi="Arial Narrow" w:cs="Tahoma"/>
          <w:b/>
          <w:bCs/>
          <w:color w:val="333399"/>
          <w:sz w:val="22"/>
          <w:szCs w:val="28"/>
          <w:u w:val="single"/>
        </w:rPr>
        <w:t>Catatan :</w:t>
      </w:r>
      <w:proofErr w:type="gram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3240"/>
        <w:gridCol w:w="540"/>
        <w:gridCol w:w="2070"/>
        <w:gridCol w:w="450"/>
        <w:gridCol w:w="2460"/>
      </w:tblGrid>
      <w:tr w:rsidR="00674245" w14:paraId="558E65C7" w14:textId="77777777">
        <w:tc>
          <w:tcPr>
            <w:tcW w:w="360" w:type="dxa"/>
            <w:shd w:val="clear" w:color="auto" w:fill="CCFFFF"/>
          </w:tcPr>
          <w:p w14:paraId="6A205760" w14:textId="77777777" w:rsidR="00674245" w:rsidRDefault="00674245">
            <w:pPr>
              <w:tabs>
                <w:tab w:val="left" w:pos="3851"/>
              </w:tabs>
              <w:spacing w:before="60" w:after="60"/>
              <w:jc w:val="both"/>
              <w:rPr>
                <w:rFonts w:ascii="Arial Narrow" w:hAnsi="Arial Narrow" w:cs="Tahoma"/>
                <w:b/>
                <w:bCs/>
                <w:color w:val="17365D"/>
                <w:sz w:val="16"/>
                <w:szCs w:val="16"/>
              </w:rPr>
            </w:pPr>
          </w:p>
        </w:tc>
        <w:tc>
          <w:tcPr>
            <w:tcW w:w="3240" w:type="dxa"/>
          </w:tcPr>
          <w:p w14:paraId="75C4EA12" w14:textId="77777777" w:rsidR="00674245" w:rsidRDefault="00674245">
            <w:pPr>
              <w:tabs>
                <w:tab w:val="center" w:pos="1467"/>
              </w:tabs>
              <w:spacing w:before="60" w:after="60"/>
              <w:rPr>
                <w:rFonts w:ascii="Arial Narrow" w:hAnsi="Arial Narrow" w:cs="Tahoma"/>
                <w:b/>
                <w:bCs/>
                <w:color w:val="17365D"/>
                <w:sz w:val="16"/>
                <w:szCs w:val="16"/>
              </w:rPr>
            </w:pPr>
            <w:r>
              <w:rPr>
                <w:rFonts w:ascii="Arial Narrow" w:hAnsi="Arial Narrow" w:cs="Tahoma"/>
                <w:b/>
                <w:bCs/>
                <w:color w:val="17365D"/>
                <w:sz w:val="16"/>
                <w:szCs w:val="16"/>
              </w:rPr>
              <w:t>PERSYARATAN TINGKAT KEMAHIRAN</w:t>
            </w:r>
          </w:p>
        </w:tc>
        <w:tc>
          <w:tcPr>
            <w:tcW w:w="540" w:type="dxa"/>
          </w:tcPr>
          <w:p w14:paraId="1E549978" w14:textId="77777777" w:rsidR="00674245" w:rsidRDefault="00674245">
            <w:pPr>
              <w:tabs>
                <w:tab w:val="left" w:pos="3851"/>
              </w:tabs>
              <w:spacing w:before="60" w:after="60"/>
              <w:jc w:val="center"/>
              <w:rPr>
                <w:rFonts w:ascii="Arial Narrow" w:hAnsi="Arial Narrow" w:cs="Tahoma"/>
                <w:b/>
                <w:bCs/>
                <w:color w:val="17365D"/>
                <w:sz w:val="16"/>
                <w:szCs w:val="16"/>
              </w:rPr>
            </w:pPr>
            <w:r>
              <w:rPr>
                <w:rFonts w:ascii="Arial Narrow" w:hAnsi="Arial Narrow" w:cs="Tahoma"/>
                <w:b/>
                <w:bCs/>
                <w:color w:val="17365D"/>
                <w:sz w:val="16"/>
                <w:szCs w:val="16"/>
              </w:rPr>
              <w:t>X</w:t>
            </w:r>
          </w:p>
        </w:tc>
        <w:tc>
          <w:tcPr>
            <w:tcW w:w="2070" w:type="dxa"/>
          </w:tcPr>
          <w:p w14:paraId="2E905DD9" w14:textId="77777777" w:rsidR="00674245" w:rsidRDefault="00674245">
            <w:pPr>
              <w:tabs>
                <w:tab w:val="left" w:pos="3851"/>
              </w:tabs>
              <w:spacing w:before="60" w:after="60"/>
              <w:jc w:val="both"/>
              <w:rPr>
                <w:rFonts w:ascii="Arial Narrow" w:hAnsi="Arial Narrow" w:cs="Tahoma"/>
                <w:b/>
                <w:bCs/>
                <w:color w:val="17365D"/>
                <w:sz w:val="16"/>
                <w:szCs w:val="16"/>
              </w:rPr>
            </w:pPr>
            <w:r>
              <w:rPr>
                <w:rFonts w:ascii="Arial Narrow" w:hAnsi="Arial Narrow" w:cs="Tahoma"/>
                <w:b/>
                <w:bCs/>
                <w:color w:val="17365D"/>
                <w:sz w:val="16"/>
                <w:szCs w:val="16"/>
              </w:rPr>
              <w:t>HASIL INDIVIDU</w:t>
            </w:r>
          </w:p>
        </w:tc>
        <w:tc>
          <w:tcPr>
            <w:tcW w:w="450" w:type="dxa"/>
          </w:tcPr>
          <w:p w14:paraId="736D0BB8" w14:textId="77777777" w:rsidR="00674245" w:rsidRDefault="00674245">
            <w:pPr>
              <w:tabs>
                <w:tab w:val="left" w:pos="3851"/>
              </w:tabs>
              <w:spacing w:before="60" w:after="60"/>
              <w:jc w:val="center"/>
              <w:rPr>
                <w:rFonts w:ascii="Arial Narrow" w:hAnsi="Arial Narrow" w:cs="Tahoma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 Narrow" w:hAnsi="Arial Narrow" w:cs="Tahoma"/>
                <w:b/>
                <w:bCs/>
                <w:color w:val="FF0000"/>
                <w:sz w:val="16"/>
                <w:szCs w:val="16"/>
              </w:rPr>
              <w:t>%</w:t>
            </w:r>
          </w:p>
        </w:tc>
        <w:tc>
          <w:tcPr>
            <w:tcW w:w="2460" w:type="dxa"/>
          </w:tcPr>
          <w:p w14:paraId="39679365" w14:textId="77777777" w:rsidR="00674245" w:rsidRDefault="00674245">
            <w:pPr>
              <w:tabs>
                <w:tab w:val="left" w:pos="3851"/>
              </w:tabs>
              <w:spacing w:before="60" w:after="60"/>
              <w:jc w:val="both"/>
              <w:rPr>
                <w:rFonts w:ascii="Arial Narrow" w:hAnsi="Arial Narrow" w:cs="Tahoma"/>
                <w:b/>
                <w:bCs/>
                <w:color w:val="17365D"/>
                <w:sz w:val="16"/>
                <w:szCs w:val="16"/>
              </w:rPr>
            </w:pPr>
            <w:r>
              <w:rPr>
                <w:rFonts w:ascii="Arial Narrow" w:hAnsi="Arial Narrow" w:cs="Tahoma"/>
                <w:b/>
                <w:bCs/>
                <w:color w:val="17365D"/>
                <w:sz w:val="16"/>
                <w:szCs w:val="16"/>
              </w:rPr>
              <w:t>PEMENUHAN KOMPETENSI</w:t>
            </w:r>
          </w:p>
        </w:tc>
      </w:tr>
    </w:tbl>
    <w:p w14:paraId="52E36633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sz w:val="20"/>
          <w:szCs w:val="20"/>
        </w:rPr>
      </w:pPr>
    </w:p>
    <w:p w14:paraId="78D4835F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sz w:val="20"/>
          <w:szCs w:val="20"/>
        </w:rPr>
      </w:pPr>
      <w:r>
        <w:rPr>
          <w:rFonts w:ascii="Arial Narrow" w:hAnsi="Arial Narrow" w:cs="Tahoma"/>
          <w:b/>
          <w:bCs/>
          <w:color w:val="17365D"/>
          <w:sz w:val="20"/>
          <w:szCs w:val="20"/>
        </w:rPr>
        <w:t xml:space="preserve">                                                                                                     </w:t>
      </w:r>
    </w:p>
    <w:p w14:paraId="0BC0D358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7365D"/>
          <w:sz w:val="20"/>
          <w:szCs w:val="20"/>
        </w:rPr>
      </w:pPr>
    </w:p>
    <w:p w14:paraId="7F7885F2" w14:textId="4A36B280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  <w:r>
        <w:rPr>
          <w:rFonts w:ascii="Arial Narrow" w:hAnsi="Arial Narrow" w:cs="Tahoma"/>
          <w:b/>
          <w:bCs/>
          <w:color w:val="17365D"/>
          <w:sz w:val="20"/>
          <w:szCs w:val="20"/>
        </w:rPr>
        <w:t xml:space="preserve">  </w:t>
      </w:r>
      <w:r>
        <w:rPr>
          <w:rFonts w:ascii="Arial Narrow" w:hAnsi="Arial Narrow" w:cs="Tahoma"/>
          <w:b/>
          <w:bCs/>
          <w:color w:val="1F497D"/>
          <w:sz w:val="22"/>
          <w:szCs w:val="22"/>
        </w:rPr>
        <w:t xml:space="preserve">Jakarta, </w:t>
      </w:r>
      <w:r w:rsidR="00CA2436">
        <w:rPr>
          <w:rFonts w:ascii="Arial Narrow" w:hAnsi="Arial Narrow" w:cs="Tahoma"/>
          <w:b/>
          <w:bCs/>
          <w:color w:val="1F497D"/>
          <w:sz w:val="22"/>
          <w:szCs w:val="22"/>
        </w:rPr>
        <w:t>$tgl_cetak$</w:t>
      </w:r>
    </w:p>
    <w:p w14:paraId="4DB790D8" w14:textId="71A1BB72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  <w:r>
        <w:rPr>
          <w:rFonts w:ascii="Arial Narrow" w:hAnsi="Arial Narrow" w:cs="Tahoma"/>
          <w:b/>
          <w:bCs/>
          <w:color w:val="1F497D"/>
          <w:sz w:val="22"/>
          <w:szCs w:val="22"/>
        </w:rPr>
        <w:t xml:space="preserve">                                                                                              Untuk dan atas </w:t>
      </w:r>
      <w:proofErr w:type="gramStart"/>
      <w:r>
        <w:rPr>
          <w:rFonts w:ascii="Arial Narrow" w:hAnsi="Arial Narrow" w:cs="Tahoma"/>
          <w:b/>
          <w:bCs/>
          <w:color w:val="1F497D"/>
          <w:sz w:val="22"/>
          <w:szCs w:val="22"/>
        </w:rPr>
        <w:t>nama</w:t>
      </w:r>
      <w:proofErr w:type="gramEnd"/>
      <w:r>
        <w:rPr>
          <w:rFonts w:ascii="Arial Narrow" w:hAnsi="Arial Narrow" w:cs="Tahoma"/>
          <w:b/>
          <w:bCs/>
          <w:color w:val="1F497D"/>
          <w:sz w:val="22"/>
          <w:szCs w:val="22"/>
        </w:rPr>
        <w:t xml:space="preserve">: </w:t>
      </w:r>
      <w:r w:rsidR="00CA2436">
        <w:rPr>
          <w:rFonts w:ascii="Arial Narrow" w:hAnsi="Arial Narrow" w:cs="Tahoma"/>
          <w:b/>
          <w:bCs/>
          <w:color w:val="1F497D"/>
          <w:sz w:val="22"/>
          <w:szCs w:val="22"/>
        </w:rPr>
        <w:t>$nama_asesor$</w:t>
      </w:r>
    </w:p>
    <w:p w14:paraId="163C9918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2DC9F367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378B8D69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7FBCCA8F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08B3D2DA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75ACB542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  <w:u w:val="single"/>
        </w:rPr>
      </w:pPr>
      <w:r>
        <w:rPr>
          <w:rFonts w:ascii="Arial Narrow" w:hAnsi="Arial Narrow" w:cs="Tahoma"/>
          <w:b/>
          <w:bCs/>
          <w:color w:val="1F497D"/>
          <w:sz w:val="22"/>
          <w:szCs w:val="22"/>
          <w:u w:val="single"/>
        </w:rPr>
        <w:t>Dr. Yosefini Rasyanti Munthe, M.A., Psi</w:t>
      </w:r>
    </w:p>
    <w:p w14:paraId="7DB28A6D" w14:textId="77777777" w:rsidR="00674245" w:rsidRDefault="00674245">
      <w:pPr>
        <w:tabs>
          <w:tab w:val="left" w:pos="3851"/>
        </w:tabs>
        <w:jc w:val="right"/>
        <w:rPr>
          <w:rFonts w:ascii="Tahoma" w:hAnsi="Tahoma" w:cs="Tahoma"/>
          <w:b/>
          <w:bCs/>
          <w:color w:val="17365D"/>
          <w:sz w:val="22"/>
          <w:szCs w:val="22"/>
        </w:rPr>
      </w:pPr>
      <w:r>
        <w:rPr>
          <w:rFonts w:ascii="Arial Narrow" w:hAnsi="Arial Narrow" w:cs="Tahoma"/>
          <w:b/>
          <w:bCs/>
          <w:color w:val="1F497D"/>
          <w:sz w:val="22"/>
          <w:szCs w:val="22"/>
        </w:rPr>
        <w:t xml:space="preserve">                                                                                                            Lead Assessor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"/>
        <w:gridCol w:w="8472"/>
      </w:tblGrid>
      <w:tr w:rsidR="00674245" w14:paraId="6BC440C3" w14:textId="77777777">
        <w:trPr>
          <w:cantSplit/>
          <w:trHeight w:val="23"/>
        </w:trPr>
        <w:tc>
          <w:tcPr>
            <w:tcW w:w="360" w:type="dxa"/>
          </w:tcPr>
          <w:p w14:paraId="457575B4" w14:textId="77777777" w:rsidR="00674245" w:rsidRDefault="00674245">
            <w:pPr>
              <w:snapToGrid w:val="0"/>
              <w:spacing w:before="120" w:after="120"/>
              <w:ind w:hanging="108"/>
              <w:rPr>
                <w:rFonts w:ascii="Arial Narrow" w:hAnsi="Arial Narrow" w:cs="Tahoma"/>
                <w:b/>
                <w:color w:val="17365D"/>
                <w:sz w:val="32"/>
                <w:szCs w:val="32"/>
              </w:rPr>
            </w:pPr>
            <w:r>
              <w:rPr>
                <w:rFonts w:ascii="Arial Narrow" w:hAnsi="Arial Narrow" w:cs="Tahoma"/>
                <w:b/>
                <w:color w:val="17365D"/>
                <w:sz w:val="32"/>
                <w:szCs w:val="32"/>
              </w:rPr>
              <w:t>II</w:t>
            </w:r>
          </w:p>
        </w:tc>
        <w:tc>
          <w:tcPr>
            <w:tcW w:w="8472" w:type="dxa"/>
          </w:tcPr>
          <w:p w14:paraId="463148D7" w14:textId="77777777" w:rsidR="00674245" w:rsidRDefault="00674245">
            <w:pPr>
              <w:snapToGrid w:val="0"/>
              <w:spacing w:before="120" w:after="120"/>
              <w:ind w:left="-108"/>
              <w:rPr>
                <w:rFonts w:ascii="Arial Narrow" w:hAnsi="Arial Narrow"/>
                <w:b/>
                <w:color w:val="002060"/>
                <w:sz w:val="32"/>
                <w:szCs w:val="32"/>
              </w:rPr>
            </w:pPr>
            <w:r>
              <w:rPr>
                <w:rFonts w:ascii="Arial Narrow" w:hAnsi="Arial Narrow"/>
                <w:b/>
                <w:color w:val="002060"/>
                <w:sz w:val="32"/>
                <w:szCs w:val="32"/>
              </w:rPr>
              <w:t>URAIAN PROFIL KOMPETENSI</w:t>
            </w:r>
          </w:p>
        </w:tc>
      </w:tr>
    </w:tbl>
    <w:p w14:paraId="62F55ED1" w14:textId="77777777" w:rsidR="00674245" w:rsidRDefault="00674245">
      <w:pPr>
        <w:spacing w:before="120" w:after="120" w:line="360" w:lineRule="auto"/>
        <w:jc w:val="both"/>
        <w:rPr>
          <w:rFonts w:ascii="Arial Narrow" w:hAnsi="Arial Narrow" w:cs="Arial"/>
          <w:bCs/>
          <w:sz w:val="22"/>
          <w:szCs w:val="22"/>
        </w:rPr>
      </w:pPr>
    </w:p>
    <w:p w14:paraId="7A435A01" w14:textId="38CE280C" w:rsidR="00674245" w:rsidRDefault="00141961">
      <w:pPr>
        <w:spacing w:before="120" w:after="120" w:line="360" w:lineRule="auto"/>
        <w:jc w:val="both"/>
        <w:rPr>
          <w:rFonts w:ascii="Arial Narrow" w:hAnsi="Arial Narrow" w:cs="Arial"/>
          <w:bCs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$</w:t>
      </w:r>
      <w:proofErr w:type="gramStart"/>
      <w:r w:rsidR="005A49CE">
        <w:rPr>
          <w:rFonts w:ascii="Arial Narrow" w:hAnsi="Arial Narrow"/>
          <w:sz w:val="22"/>
          <w:szCs w:val="22"/>
        </w:rPr>
        <w:t>uraian</w:t>
      </w:r>
      <w:proofErr w:type="gramEnd"/>
      <w:r w:rsidRPr="00AD0FEB">
        <w:rPr>
          <w:rFonts w:ascii="Arial Narrow" w:hAnsi="Arial Narrow"/>
          <w:sz w:val="22"/>
          <w:szCs w:val="22"/>
        </w:rPr>
        <w:t>_profile_kompetensi</w:t>
      </w:r>
      <w:r>
        <w:rPr>
          <w:rFonts w:ascii="Arial Narrow" w:hAnsi="Arial Narrow"/>
          <w:sz w:val="22"/>
          <w:szCs w:val="22"/>
        </w:rPr>
        <w:t>$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58"/>
        <w:gridCol w:w="30"/>
        <w:gridCol w:w="8532"/>
      </w:tblGrid>
      <w:tr w:rsidR="00674245" w14:paraId="50B56ABB" w14:textId="77777777">
        <w:trPr>
          <w:cantSplit/>
          <w:trHeight w:val="23"/>
        </w:trPr>
        <w:tc>
          <w:tcPr>
            <w:tcW w:w="9120" w:type="dxa"/>
            <w:gridSpan w:val="3"/>
          </w:tcPr>
          <w:p w14:paraId="04E0CFA7" w14:textId="77777777" w:rsidR="00674245" w:rsidRDefault="00674245">
            <w:pPr>
              <w:snapToGrid w:val="0"/>
              <w:spacing w:before="60"/>
              <w:rPr>
                <w:rFonts w:ascii="Arial Narrow" w:hAnsi="Arial Narrow"/>
                <w:b/>
                <w:color w:val="17365D"/>
                <w:sz w:val="36"/>
                <w:szCs w:val="36"/>
              </w:rPr>
            </w:pPr>
            <w:r>
              <w:rPr>
                <w:rFonts w:ascii="Arial Narrow" w:hAnsi="Arial Narrow" w:cs="Tahoma"/>
                <w:b/>
                <w:bCs/>
                <w:color w:val="17365D"/>
                <w:sz w:val="36"/>
                <w:szCs w:val="36"/>
              </w:rPr>
              <w:t>III.</w:t>
            </w:r>
            <w:r>
              <w:rPr>
                <w:rFonts w:ascii="Arial Narrow" w:hAnsi="Arial Narrow" w:cs="Tahoma"/>
                <w:bCs/>
                <w:color w:val="17365D"/>
                <w:sz w:val="36"/>
                <w:szCs w:val="36"/>
              </w:rPr>
              <w:t xml:space="preserve"> </w:t>
            </w:r>
            <w:r>
              <w:rPr>
                <w:rFonts w:ascii="Arial Narrow" w:hAnsi="Arial Narrow"/>
                <w:b/>
                <w:color w:val="17365D"/>
                <w:sz w:val="36"/>
                <w:szCs w:val="36"/>
              </w:rPr>
              <w:t>RINGKASAN PROFIL KOMPETENSI</w:t>
            </w:r>
          </w:p>
          <w:p w14:paraId="3F8AF3BD" w14:textId="77777777" w:rsidR="00674245" w:rsidRDefault="00674245">
            <w:pPr>
              <w:snapToGrid w:val="0"/>
              <w:spacing w:before="60"/>
              <w:rPr>
                <w:rFonts w:ascii="Eurostile" w:hAnsi="Eurostile"/>
                <w:sz w:val="16"/>
                <w:szCs w:val="16"/>
              </w:rPr>
            </w:pPr>
          </w:p>
        </w:tc>
      </w:tr>
      <w:tr w:rsidR="00674245" w14:paraId="2E6DAC1A" w14:textId="77777777">
        <w:trPr>
          <w:cantSplit/>
          <w:trHeight w:val="23"/>
        </w:trPr>
        <w:tc>
          <w:tcPr>
            <w:tcW w:w="558" w:type="dxa"/>
          </w:tcPr>
          <w:p w14:paraId="5ACC764D" w14:textId="77777777" w:rsidR="00674245" w:rsidRDefault="00674245">
            <w:pPr>
              <w:snapToGrid w:val="0"/>
              <w:spacing w:before="60"/>
              <w:rPr>
                <w:rFonts w:ascii="Verdana" w:hAnsi="Verdana" w:cs="Tahoma"/>
                <w:b/>
                <w:sz w:val="20"/>
              </w:rPr>
            </w:pPr>
          </w:p>
        </w:tc>
        <w:tc>
          <w:tcPr>
            <w:tcW w:w="8562" w:type="dxa"/>
            <w:gridSpan w:val="2"/>
          </w:tcPr>
          <w:p w14:paraId="70E3572A" w14:textId="77777777" w:rsidR="00674245" w:rsidRDefault="00674245">
            <w:pPr>
              <w:spacing w:line="360" w:lineRule="auto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Berikut ini adalah kompetensi-kompetensi yang diidentifikasi sebagai area kekuatan serta area yang masih perlu dikembangkan lebih lanjut</w:t>
            </w:r>
          </w:p>
          <w:p w14:paraId="5C93D560" w14:textId="77777777" w:rsidR="00674245" w:rsidRDefault="00674245">
            <w:pPr>
              <w:spacing w:line="360" w:lineRule="auto"/>
              <w:rPr>
                <w:rFonts w:ascii="Arial Narrow" w:hAnsi="Arial Narrow" w:cs="Tahoma"/>
                <w:b/>
              </w:rPr>
            </w:pPr>
            <w:r>
              <w:rPr>
                <w:rFonts w:ascii="Arial Narrow" w:hAnsi="Arial Narrow"/>
                <w:sz w:val="22"/>
                <w:szCs w:val="22"/>
              </w:rPr>
              <w:t>$</w:t>
            </w:r>
            <w:proofErr w:type="gramStart"/>
            <w:r w:rsidRPr="00AD0FEB">
              <w:rPr>
                <w:rFonts w:ascii="Arial Narrow" w:hAnsi="Arial Narrow"/>
                <w:sz w:val="22"/>
                <w:szCs w:val="22"/>
              </w:rPr>
              <w:t>ringkasan</w:t>
            </w:r>
            <w:proofErr w:type="gramEnd"/>
            <w:r w:rsidRPr="00AD0FEB">
              <w:rPr>
                <w:rFonts w:ascii="Arial Narrow" w:hAnsi="Arial Narrow"/>
                <w:sz w:val="22"/>
                <w:szCs w:val="22"/>
              </w:rPr>
              <w:t>_profile_kompetensi</w:t>
            </w:r>
            <w:r>
              <w:rPr>
                <w:rFonts w:ascii="Arial Narrow" w:hAnsi="Arial Narrow"/>
                <w:sz w:val="22"/>
                <w:szCs w:val="22"/>
              </w:rPr>
              <w:t>$</w:t>
            </w:r>
          </w:p>
        </w:tc>
      </w:tr>
      <w:tr w:rsidR="00A55D04" w14:paraId="2AADE791" w14:textId="77777777">
        <w:trPr>
          <w:gridAfter w:val="2"/>
          <w:wAfter w:w="8562" w:type="dxa"/>
          <w:cantSplit/>
          <w:trHeight w:val="23"/>
        </w:trPr>
        <w:tc>
          <w:tcPr>
            <w:tcW w:w="558" w:type="dxa"/>
          </w:tcPr>
          <w:p w14:paraId="40702E52" w14:textId="77777777" w:rsidR="00A55D04" w:rsidRDefault="00A55D04">
            <w:pPr>
              <w:snapToGrid w:val="0"/>
              <w:spacing w:before="60"/>
              <w:rPr>
                <w:rFonts w:ascii="Verdana" w:hAnsi="Verdana" w:cs="Tahoma"/>
                <w:b/>
                <w:sz w:val="20"/>
              </w:rPr>
            </w:pPr>
          </w:p>
        </w:tc>
      </w:tr>
      <w:tr w:rsidR="00674245" w14:paraId="58521CA4" w14:textId="77777777">
        <w:tc>
          <w:tcPr>
            <w:tcW w:w="588" w:type="dxa"/>
            <w:gridSpan w:val="2"/>
          </w:tcPr>
          <w:p w14:paraId="6C996F1A" w14:textId="77777777" w:rsidR="00674245" w:rsidRDefault="00674245">
            <w:pPr>
              <w:snapToGrid w:val="0"/>
              <w:spacing w:before="60"/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</w:pPr>
            <w:r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  <w:t>IV</w:t>
            </w:r>
          </w:p>
        </w:tc>
        <w:tc>
          <w:tcPr>
            <w:tcW w:w="8532" w:type="dxa"/>
          </w:tcPr>
          <w:p w14:paraId="554838F2" w14:textId="77777777" w:rsidR="00674245" w:rsidRDefault="00674245">
            <w:pPr>
              <w:snapToGrid w:val="0"/>
              <w:spacing w:before="60"/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</w:pPr>
            <w:r>
              <w:rPr>
                <w:rFonts w:ascii="Arial Narrow" w:hAnsi="Arial Narrow" w:cs="Tahoma"/>
                <w:b/>
                <w:color w:val="17365D"/>
                <w:sz w:val="36"/>
                <w:szCs w:val="36"/>
              </w:rPr>
              <w:t>KESIMPULAN UMUM</w:t>
            </w:r>
          </w:p>
          <w:p w14:paraId="4EBD8989" w14:textId="77777777" w:rsidR="00674245" w:rsidRDefault="00674245">
            <w:pPr>
              <w:snapToGrid w:val="0"/>
              <w:spacing w:before="60"/>
              <w:rPr>
                <w:rFonts w:ascii="Arial Narrow" w:hAnsi="Arial Narrow" w:cs="Tahoma"/>
                <w:b/>
                <w:color w:val="17365D"/>
                <w:sz w:val="4"/>
                <w:szCs w:val="4"/>
              </w:rPr>
            </w:pPr>
          </w:p>
        </w:tc>
      </w:tr>
      <w:tr w:rsidR="00674245" w14:paraId="18DEB3FC" w14:textId="77777777">
        <w:tc>
          <w:tcPr>
            <w:tcW w:w="588" w:type="dxa"/>
            <w:gridSpan w:val="2"/>
          </w:tcPr>
          <w:p w14:paraId="6121B18B" w14:textId="77777777" w:rsidR="00674245" w:rsidRDefault="00674245">
            <w:pPr>
              <w:snapToGrid w:val="0"/>
              <w:rPr>
                <w:rFonts w:ascii="Verdana" w:hAnsi="Verdana" w:cs="Tahoma"/>
                <w:b/>
              </w:rPr>
            </w:pPr>
          </w:p>
        </w:tc>
        <w:tc>
          <w:tcPr>
            <w:tcW w:w="8532" w:type="dxa"/>
          </w:tcPr>
          <w:p w14:paraId="64A505E6" w14:textId="77777777" w:rsidR="00674245" w:rsidRDefault="00674245">
            <w:pPr>
              <w:spacing w:before="120" w:after="120" w:line="360" w:lineRule="auto"/>
              <w:jc w:val="both"/>
              <w:rPr>
                <w:rFonts w:ascii="Arial Narrow" w:hAnsi="Arial Narrow" w:cs="Arial"/>
                <w:bCs/>
                <w:sz w:val="22"/>
                <w:szCs w:val="22"/>
              </w:rPr>
            </w:pPr>
            <w:r>
              <w:rPr>
                <w:rFonts w:ascii="Arial Narrow" w:hAnsi="Arial Narrow" w:cs="Arial"/>
                <w:bCs/>
                <w:sz w:val="22"/>
                <w:szCs w:val="22"/>
              </w:rPr>
              <w:t>$</w:t>
            </w:r>
            <w:proofErr w:type="gramStart"/>
            <w:r w:rsidRPr="00AD0FEB">
              <w:rPr>
                <w:rFonts w:ascii="Arial Narrow" w:hAnsi="Arial Narrow" w:cs="Arial"/>
                <w:bCs/>
                <w:sz w:val="22"/>
                <w:szCs w:val="22"/>
              </w:rPr>
              <w:t>kesimpulan</w:t>
            </w:r>
            <w:proofErr w:type="gramEnd"/>
            <w:r>
              <w:rPr>
                <w:rFonts w:ascii="Arial Narrow" w:hAnsi="Arial Narrow" w:cs="Arial"/>
                <w:bCs/>
                <w:sz w:val="22"/>
                <w:szCs w:val="22"/>
              </w:rPr>
              <w:t>$</w:t>
            </w:r>
          </w:p>
          <w:p w14:paraId="29E031AE" w14:textId="77777777" w:rsidR="00674245" w:rsidRDefault="00674245">
            <w:pPr>
              <w:spacing w:before="120" w:after="120" w:line="360" w:lineRule="auto"/>
              <w:jc w:val="both"/>
              <w:rPr>
                <w:rFonts w:ascii="Arial Narrow" w:hAnsi="Arial Narrow" w:cs="Arial"/>
                <w:bCs/>
                <w:sz w:val="22"/>
                <w:szCs w:val="22"/>
              </w:rPr>
            </w:pPr>
          </w:p>
        </w:tc>
      </w:tr>
    </w:tbl>
    <w:p w14:paraId="32AB80DF" w14:textId="77777777" w:rsidR="00674245" w:rsidRDefault="00674245">
      <w:pPr>
        <w:rPr>
          <w:rFonts w:ascii="Tahoma" w:hAnsi="Tahoma" w:cs="Tahoma"/>
          <w:bCs/>
          <w:i/>
          <w:sz w:val="22"/>
          <w:szCs w:val="22"/>
        </w:rPr>
      </w:pPr>
      <w:r>
        <w:rPr>
          <w:rFonts w:ascii="Tahoma" w:hAnsi="Tahoma" w:cs="Tahoma"/>
          <w:bCs/>
          <w:i/>
          <w:sz w:val="22"/>
          <w:szCs w:val="22"/>
        </w:rPr>
        <w:t xml:space="preserve"> </w:t>
      </w:r>
    </w:p>
    <w:tbl>
      <w:tblPr>
        <w:tblW w:w="0" w:type="auto"/>
        <w:tblCellSpacing w:w="20" w:type="dxa"/>
        <w:tblInd w:w="178" w:type="dxa"/>
        <w:tblBorders>
          <w:top w:val="inset" w:sz="6" w:space="0" w:color="auto"/>
          <w:left w:val="inset" w:sz="6" w:space="0" w:color="auto"/>
          <w:bottom w:val="outset" w:sz="6" w:space="0" w:color="auto"/>
          <w:right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2681"/>
        <w:gridCol w:w="836"/>
        <w:gridCol w:w="5097"/>
      </w:tblGrid>
      <w:tr w:rsidR="00674245" w14:paraId="7241497F" w14:textId="77777777">
        <w:trPr>
          <w:tblCellSpacing w:w="20" w:type="dxa"/>
        </w:trPr>
        <w:tc>
          <w:tcPr>
            <w:tcW w:w="446" w:type="dxa"/>
            <w:tcBorders>
              <w:top w:val="inset" w:sz="6" w:space="0" w:color="auto"/>
            </w:tcBorders>
          </w:tcPr>
          <w:p w14:paraId="787BB8EF" w14:textId="77777777" w:rsidR="00674245" w:rsidRDefault="00674245">
            <w:pPr>
              <w:snapToGrid w:val="0"/>
              <w:spacing w:before="60"/>
              <w:rPr>
                <w:rFonts w:ascii="Arial Narrow" w:hAnsi="Arial Narrow" w:cs="Tahoma"/>
                <w:b/>
                <w:color w:val="17365D"/>
                <w:sz w:val="32"/>
                <w:szCs w:val="32"/>
              </w:rPr>
            </w:pPr>
            <w:r>
              <w:rPr>
                <w:rFonts w:ascii="Arial Narrow" w:hAnsi="Arial Narrow" w:cs="Tahoma"/>
                <w:b/>
                <w:color w:val="17365D"/>
                <w:sz w:val="32"/>
                <w:szCs w:val="32"/>
              </w:rPr>
              <w:t>V</w:t>
            </w:r>
          </w:p>
        </w:tc>
        <w:tc>
          <w:tcPr>
            <w:tcW w:w="8554" w:type="dxa"/>
            <w:gridSpan w:val="3"/>
            <w:tcBorders>
              <w:top w:val="inset" w:sz="6" w:space="0" w:color="auto"/>
            </w:tcBorders>
          </w:tcPr>
          <w:p w14:paraId="3D72A56E" w14:textId="77777777" w:rsidR="00674245" w:rsidRDefault="00674245">
            <w:pPr>
              <w:tabs>
                <w:tab w:val="left" w:pos="8590"/>
              </w:tabs>
              <w:snapToGrid w:val="0"/>
              <w:spacing w:before="60"/>
              <w:rPr>
                <w:rFonts w:ascii="Arial Narrow" w:hAnsi="Arial Narrow" w:cs="Tahoma"/>
                <w:b/>
                <w:color w:val="17365D"/>
                <w:sz w:val="32"/>
                <w:szCs w:val="32"/>
              </w:rPr>
            </w:pPr>
            <w:r>
              <w:rPr>
                <w:rFonts w:ascii="Arial Narrow" w:hAnsi="Arial Narrow" w:cs="Tahoma"/>
                <w:b/>
                <w:color w:val="17365D"/>
                <w:sz w:val="32"/>
                <w:szCs w:val="32"/>
              </w:rPr>
              <w:t>REKOMENDASI</w:t>
            </w:r>
          </w:p>
        </w:tc>
      </w:tr>
      <w:tr w:rsidR="00674245" w14:paraId="5E6A1682" w14:textId="77777777">
        <w:trPr>
          <w:cantSplit/>
          <w:trHeight w:val="1249"/>
          <w:tblCellSpacing w:w="20" w:type="dxa"/>
        </w:trPr>
        <w:tc>
          <w:tcPr>
            <w:tcW w:w="446" w:type="dxa"/>
          </w:tcPr>
          <w:p w14:paraId="4DAD737D" w14:textId="77777777" w:rsidR="00674245" w:rsidRDefault="00674245">
            <w:pPr>
              <w:snapToGrid w:val="0"/>
              <w:rPr>
                <w:rFonts w:ascii="Tahoma" w:hAnsi="Tahoma" w:cs="Tahoma"/>
                <w:b/>
                <w:color w:val="17365D"/>
                <w:sz w:val="28"/>
                <w:szCs w:val="28"/>
              </w:rPr>
            </w:pPr>
          </w:p>
        </w:tc>
        <w:tc>
          <w:tcPr>
            <w:tcW w:w="2641" w:type="dxa"/>
          </w:tcPr>
          <w:p w14:paraId="1234610C" w14:textId="77777777" w:rsidR="00674245" w:rsidRDefault="00674245">
            <w:pPr>
              <w:snapToGrid w:val="0"/>
              <w:rPr>
                <w:rFonts w:ascii="Tahoma" w:hAnsi="Tahoma" w:cs="Tahoma"/>
                <w:color w:val="17365D"/>
                <w:sz w:val="28"/>
                <w:szCs w:val="28"/>
              </w:rPr>
            </w:pPr>
          </w:p>
        </w:tc>
        <w:tc>
          <w:tcPr>
            <w:tcW w:w="796" w:type="dxa"/>
          </w:tcPr>
          <w:p w14:paraId="7E7BCCA4" w14:textId="77777777" w:rsidR="00674245" w:rsidRDefault="00A55D04" w:rsidP="00A55D04">
            <w:pPr>
              <w:snapToGrid w:val="0"/>
              <w:rPr>
                <w:rFonts w:ascii="Tahoma" w:hAnsi="Tahoma" w:cs="Tahoma"/>
                <w:b/>
                <w:color w:val="17365D"/>
                <w:sz w:val="28"/>
                <w:szCs w:val="28"/>
              </w:rPr>
            </w:pPr>
            <w:r w:rsidRPr="00A55D04">
              <w:rPr>
                <w:rFonts w:ascii="Tahoma" w:hAnsi="Tahoma" w:cs="Tahoma"/>
                <w:color w:val="17365D"/>
                <w:sz w:val="28"/>
                <w:szCs w:val="28"/>
              </w:rPr>
              <w:t>$</w:t>
            </w:r>
            <w:proofErr w:type="gramStart"/>
            <w:r>
              <w:rPr>
                <w:rFonts w:ascii="Tahoma" w:hAnsi="Tahoma" w:cs="Tahoma"/>
                <w:color w:val="17365D"/>
                <w:sz w:val="28"/>
                <w:szCs w:val="28"/>
              </w:rPr>
              <w:t>saran</w:t>
            </w:r>
            <w:proofErr w:type="gramEnd"/>
            <w:r>
              <w:rPr>
                <w:rFonts w:ascii="Tahoma" w:hAnsi="Tahoma" w:cs="Tahoma"/>
                <w:color w:val="17365D"/>
                <w:sz w:val="28"/>
                <w:szCs w:val="28"/>
              </w:rPr>
              <w:t>$</w:t>
            </w:r>
          </w:p>
        </w:tc>
        <w:tc>
          <w:tcPr>
            <w:tcW w:w="5037" w:type="dxa"/>
          </w:tcPr>
          <w:p w14:paraId="110A7FBF" w14:textId="77777777" w:rsidR="00CD330F" w:rsidRDefault="00CD330F" w:rsidP="00CD330F">
            <w:pPr>
              <w:snapToGrid w:val="0"/>
              <w:spacing w:before="60"/>
              <w:jc w:val="both"/>
              <w:rPr>
                <w:rFonts w:ascii="Arial Narrow" w:hAnsi="Arial Narrow"/>
                <w:sz w:val="22"/>
                <w:szCs w:val="28"/>
                <w:lang w:val="sv-SE"/>
              </w:rPr>
            </w:pPr>
            <w:r w:rsidRPr="00691457">
              <w:rPr>
                <w:rFonts w:ascii="Arial Narrow" w:hAnsi="Arial Narrow"/>
                <w:sz w:val="22"/>
                <w:szCs w:val="28"/>
                <w:lang w:val="id-ID"/>
              </w:rPr>
              <w:t>”</w:t>
            </w:r>
            <w:r w:rsidRPr="00B5294F">
              <w:rPr>
                <w:rFonts w:ascii="Arial Narrow" w:hAnsi="Arial Narrow"/>
                <w:b/>
                <w:sz w:val="22"/>
                <w:szCs w:val="28"/>
                <w:lang w:val="id-ID"/>
              </w:rPr>
              <w:t>Fit in</w:t>
            </w:r>
            <w:r w:rsidRPr="00691457">
              <w:rPr>
                <w:rFonts w:ascii="Arial Narrow" w:hAnsi="Arial Narrow"/>
                <w:sz w:val="22"/>
                <w:szCs w:val="28"/>
                <w:lang w:val="id-ID"/>
              </w:rPr>
              <w:t xml:space="preserve">” dalam </w:t>
            </w:r>
            <w:r>
              <w:rPr>
                <w:rFonts w:ascii="Arial Narrow" w:hAnsi="Arial Narrow"/>
                <w:sz w:val="22"/>
                <w:szCs w:val="28"/>
                <w:lang w:val="id-ID"/>
              </w:rPr>
              <w:t xml:space="preserve">posisi saat ini. </w:t>
            </w:r>
            <w:r>
              <w:rPr>
                <w:rFonts w:ascii="Arial Narrow" w:hAnsi="Arial Narrow"/>
                <w:sz w:val="22"/>
                <w:szCs w:val="28"/>
                <w:lang w:val="sv-SE"/>
              </w:rPr>
              <w:t xml:space="preserve"> S</w:t>
            </w:r>
            <w:r w:rsidRPr="00B5294F">
              <w:rPr>
                <w:rFonts w:ascii="Arial Narrow" w:hAnsi="Arial Narrow"/>
                <w:sz w:val="22"/>
                <w:szCs w:val="28"/>
                <w:lang w:val="sv-SE"/>
              </w:rPr>
              <w:t>ebagian besar k</w:t>
            </w:r>
            <w:r w:rsidRPr="00691457">
              <w:rPr>
                <w:rFonts w:ascii="Arial Narrow" w:hAnsi="Arial Narrow"/>
                <w:sz w:val="22"/>
                <w:szCs w:val="28"/>
                <w:lang w:val="sv-SE"/>
              </w:rPr>
              <w:t>ompetensi yang dipersyaratkan</w:t>
            </w:r>
            <w:r>
              <w:rPr>
                <w:rFonts w:ascii="Arial Narrow" w:hAnsi="Arial Narrow"/>
                <w:sz w:val="22"/>
                <w:szCs w:val="28"/>
                <w:lang w:val="sv-SE"/>
              </w:rPr>
              <w:t xml:space="preserve"> telah dipenuhi.</w:t>
            </w:r>
          </w:p>
          <w:p w14:paraId="751915E6" w14:textId="5AD3854C" w:rsidR="00674245" w:rsidRDefault="00CD330F" w:rsidP="00CD330F">
            <w:pPr>
              <w:snapToGrid w:val="0"/>
              <w:spacing w:before="60"/>
              <w:jc w:val="both"/>
              <w:rPr>
                <w:rFonts w:ascii="Arial Narrow" w:hAnsi="Arial Narrow"/>
                <w:szCs w:val="28"/>
              </w:rPr>
            </w:pPr>
            <w:r w:rsidRPr="00B5294F">
              <w:rPr>
                <w:rFonts w:ascii="Arial Narrow" w:hAnsi="Arial Narrow"/>
                <w:b/>
                <w:sz w:val="22"/>
                <w:szCs w:val="28"/>
                <w:lang w:val="sv-SE"/>
              </w:rPr>
              <w:t>POTENSIAL</w:t>
            </w:r>
            <w:r>
              <w:rPr>
                <w:rFonts w:ascii="Arial Narrow" w:hAnsi="Arial Narrow"/>
                <w:sz w:val="22"/>
                <w:szCs w:val="28"/>
                <w:lang w:val="sv-SE"/>
              </w:rPr>
              <w:t xml:space="preserve"> untuk dikembangkan ke posisi yang lebih tinggi.</w:t>
            </w:r>
          </w:p>
        </w:tc>
      </w:tr>
      <w:tr w:rsidR="00674245" w14:paraId="690ED176" w14:textId="77777777">
        <w:trPr>
          <w:cantSplit/>
          <w:trHeight w:val="1250"/>
          <w:tblCellSpacing w:w="20" w:type="dxa"/>
        </w:trPr>
        <w:tc>
          <w:tcPr>
            <w:tcW w:w="446" w:type="dxa"/>
          </w:tcPr>
          <w:p w14:paraId="26EE601B" w14:textId="77777777" w:rsidR="00674245" w:rsidRDefault="00674245">
            <w:pPr>
              <w:snapToGrid w:val="0"/>
              <w:rPr>
                <w:rFonts w:ascii="Tahoma" w:hAnsi="Tahoma" w:cs="Tahoma"/>
                <w:b/>
                <w:color w:val="17365D"/>
                <w:sz w:val="28"/>
                <w:szCs w:val="28"/>
              </w:rPr>
            </w:pPr>
          </w:p>
        </w:tc>
        <w:tc>
          <w:tcPr>
            <w:tcW w:w="2641" w:type="dxa"/>
          </w:tcPr>
          <w:p w14:paraId="21E9AE59" w14:textId="77777777" w:rsidR="00674245" w:rsidRDefault="00674245">
            <w:pPr>
              <w:snapToGrid w:val="0"/>
              <w:rPr>
                <w:rFonts w:ascii="Tahoma" w:hAnsi="Tahoma" w:cs="Tahoma"/>
                <w:color w:val="17365D"/>
                <w:sz w:val="28"/>
                <w:szCs w:val="28"/>
              </w:rPr>
            </w:pPr>
          </w:p>
        </w:tc>
        <w:tc>
          <w:tcPr>
            <w:tcW w:w="796" w:type="dxa"/>
          </w:tcPr>
          <w:p w14:paraId="1CD24B33" w14:textId="77777777" w:rsidR="00674245" w:rsidRPr="00A55D04" w:rsidRDefault="00A55D04" w:rsidP="00A55D04">
            <w:pPr>
              <w:snapToGrid w:val="0"/>
              <w:rPr>
                <w:rFonts w:ascii="Tahoma" w:hAnsi="Tahoma" w:cs="Tahoma"/>
                <w:color w:val="17365D"/>
                <w:sz w:val="28"/>
                <w:szCs w:val="28"/>
              </w:rPr>
            </w:pPr>
            <w:r w:rsidRPr="00A55D04">
              <w:rPr>
                <w:rFonts w:ascii="Tahoma" w:hAnsi="Tahoma" w:cs="Tahoma"/>
                <w:color w:val="17365D"/>
                <w:sz w:val="28"/>
                <w:szCs w:val="28"/>
              </w:rPr>
              <w:t>$</w:t>
            </w:r>
            <w:proofErr w:type="gramStart"/>
            <w:r>
              <w:rPr>
                <w:rFonts w:ascii="Tahoma" w:hAnsi="Tahoma" w:cs="Tahoma"/>
                <w:color w:val="17365D"/>
                <w:sz w:val="28"/>
                <w:szCs w:val="28"/>
              </w:rPr>
              <w:t>timbang</w:t>
            </w:r>
            <w:proofErr w:type="gramEnd"/>
            <w:r>
              <w:rPr>
                <w:rFonts w:ascii="Tahoma" w:hAnsi="Tahoma" w:cs="Tahoma"/>
                <w:color w:val="17365D"/>
                <w:sz w:val="28"/>
                <w:szCs w:val="28"/>
              </w:rPr>
              <w:t>$</w:t>
            </w:r>
          </w:p>
        </w:tc>
        <w:tc>
          <w:tcPr>
            <w:tcW w:w="5037" w:type="dxa"/>
          </w:tcPr>
          <w:p w14:paraId="4E679260" w14:textId="77777777" w:rsidR="00CD330F" w:rsidRDefault="00CD330F" w:rsidP="00CD330F">
            <w:pPr>
              <w:snapToGrid w:val="0"/>
              <w:jc w:val="both"/>
              <w:rPr>
                <w:rFonts w:ascii="Arial Narrow" w:hAnsi="Arial Narrow"/>
                <w:sz w:val="22"/>
                <w:szCs w:val="28"/>
                <w:lang w:val="sv-SE"/>
              </w:rPr>
            </w:pPr>
            <w:r w:rsidRPr="005F4C69">
              <w:rPr>
                <w:rFonts w:ascii="Arial Narrow" w:hAnsi="Arial Narrow"/>
                <w:sz w:val="22"/>
                <w:szCs w:val="28"/>
                <w:lang w:val="sv-SE"/>
              </w:rPr>
              <w:t xml:space="preserve">Masih </w:t>
            </w:r>
            <w:r w:rsidRPr="00B5294F">
              <w:rPr>
                <w:rFonts w:ascii="Arial Narrow" w:hAnsi="Arial Narrow"/>
                <w:b/>
                <w:sz w:val="22"/>
                <w:szCs w:val="28"/>
                <w:lang w:val="sv-SE"/>
              </w:rPr>
              <w:t>memerlukan peningkatan</w:t>
            </w:r>
            <w:r w:rsidRPr="005F4C69">
              <w:rPr>
                <w:rFonts w:ascii="Arial Narrow" w:hAnsi="Arial Narrow"/>
                <w:sz w:val="22"/>
                <w:szCs w:val="28"/>
                <w:lang w:val="sv-SE"/>
              </w:rPr>
              <w:t xml:space="preserve"> pada beberapa</w:t>
            </w:r>
            <w:r>
              <w:rPr>
                <w:rFonts w:ascii="Arial Narrow" w:hAnsi="Arial Narrow"/>
                <w:sz w:val="22"/>
                <w:szCs w:val="28"/>
                <w:lang w:val="sv-SE"/>
              </w:rPr>
              <w:t xml:space="preserve"> kompetensi yang dipersyaratkan pada posisi saat ini.</w:t>
            </w:r>
            <w:r w:rsidRPr="005F4C69">
              <w:rPr>
                <w:rFonts w:ascii="Arial Narrow" w:hAnsi="Arial Narrow"/>
                <w:sz w:val="22"/>
                <w:szCs w:val="28"/>
                <w:lang w:val="sv-SE"/>
              </w:rPr>
              <w:t xml:space="preserve"> </w:t>
            </w:r>
          </w:p>
          <w:p w14:paraId="504458C8" w14:textId="76675925" w:rsidR="00674245" w:rsidRDefault="00CD330F" w:rsidP="00CD330F">
            <w:pPr>
              <w:snapToGrid w:val="0"/>
              <w:jc w:val="both"/>
              <w:rPr>
                <w:rFonts w:ascii="Arial Narrow" w:hAnsi="Arial Narrow" w:cs="Tahoma"/>
                <w:szCs w:val="28"/>
              </w:rPr>
            </w:pPr>
            <w:r w:rsidRPr="00B5294F">
              <w:rPr>
                <w:rFonts w:ascii="Arial Narrow" w:hAnsi="Arial Narrow"/>
                <w:b/>
                <w:sz w:val="22"/>
                <w:szCs w:val="28"/>
                <w:lang w:val="sv-SE"/>
              </w:rPr>
              <w:t>POTENSIAL dengan CATATAN</w:t>
            </w:r>
            <w:r>
              <w:rPr>
                <w:rFonts w:ascii="Arial Narrow" w:hAnsi="Arial Narrow"/>
                <w:sz w:val="22"/>
                <w:szCs w:val="28"/>
                <w:lang w:val="sv-SE"/>
              </w:rPr>
              <w:t xml:space="preserve"> untuk dikembangkan ke posisi yang lebih tinggi.</w:t>
            </w:r>
            <w:bookmarkStart w:id="0" w:name="_GoBack"/>
            <w:bookmarkEnd w:id="0"/>
          </w:p>
        </w:tc>
      </w:tr>
      <w:tr w:rsidR="00674245" w14:paraId="17EF2D29" w14:textId="77777777">
        <w:trPr>
          <w:cantSplit/>
          <w:trHeight w:val="1250"/>
          <w:tblCellSpacing w:w="20" w:type="dxa"/>
        </w:trPr>
        <w:tc>
          <w:tcPr>
            <w:tcW w:w="446" w:type="dxa"/>
            <w:tcBorders>
              <w:bottom w:val="outset" w:sz="6" w:space="0" w:color="auto"/>
            </w:tcBorders>
          </w:tcPr>
          <w:p w14:paraId="78868FC7" w14:textId="77777777" w:rsidR="00674245" w:rsidRDefault="00674245">
            <w:pPr>
              <w:snapToGrid w:val="0"/>
              <w:rPr>
                <w:rFonts w:ascii="Tahoma" w:hAnsi="Tahoma" w:cs="Tahoma"/>
                <w:b/>
                <w:color w:val="17365D"/>
                <w:sz w:val="28"/>
                <w:szCs w:val="28"/>
              </w:rPr>
            </w:pPr>
          </w:p>
        </w:tc>
        <w:tc>
          <w:tcPr>
            <w:tcW w:w="2641" w:type="dxa"/>
            <w:tcBorders>
              <w:bottom w:val="outset" w:sz="6" w:space="0" w:color="auto"/>
            </w:tcBorders>
          </w:tcPr>
          <w:p w14:paraId="5D46C56B" w14:textId="77777777" w:rsidR="00674245" w:rsidRDefault="00674245">
            <w:pPr>
              <w:snapToGrid w:val="0"/>
              <w:rPr>
                <w:rFonts w:ascii="Tahoma" w:hAnsi="Tahoma" w:cs="Tahoma"/>
                <w:color w:val="17365D"/>
                <w:sz w:val="28"/>
                <w:szCs w:val="28"/>
              </w:rPr>
            </w:pPr>
          </w:p>
        </w:tc>
        <w:tc>
          <w:tcPr>
            <w:tcW w:w="796" w:type="dxa"/>
            <w:tcBorders>
              <w:bottom w:val="outset" w:sz="6" w:space="0" w:color="auto"/>
            </w:tcBorders>
          </w:tcPr>
          <w:p w14:paraId="7F108B16" w14:textId="77777777" w:rsidR="00674245" w:rsidRDefault="00A55D04" w:rsidP="00A55D04">
            <w:pPr>
              <w:snapToGrid w:val="0"/>
              <w:rPr>
                <w:rFonts w:ascii="Tahoma" w:hAnsi="Tahoma" w:cs="Tahoma"/>
                <w:b/>
                <w:color w:val="17365D"/>
                <w:sz w:val="28"/>
                <w:szCs w:val="28"/>
              </w:rPr>
            </w:pPr>
            <w:r w:rsidRPr="00A55D04">
              <w:rPr>
                <w:rFonts w:ascii="Tahoma" w:hAnsi="Tahoma" w:cs="Tahoma"/>
                <w:color w:val="17365D"/>
                <w:sz w:val="28"/>
                <w:szCs w:val="28"/>
              </w:rPr>
              <w:t>$</w:t>
            </w:r>
            <w:proofErr w:type="gramStart"/>
            <w:r>
              <w:rPr>
                <w:rFonts w:ascii="Tahoma" w:hAnsi="Tahoma" w:cs="Tahoma"/>
                <w:color w:val="17365D"/>
                <w:sz w:val="28"/>
                <w:szCs w:val="28"/>
              </w:rPr>
              <w:t>belum</w:t>
            </w:r>
            <w:proofErr w:type="gramEnd"/>
            <w:r>
              <w:rPr>
                <w:rFonts w:ascii="Tahoma" w:hAnsi="Tahoma" w:cs="Tahoma"/>
                <w:color w:val="17365D"/>
                <w:sz w:val="28"/>
                <w:szCs w:val="28"/>
              </w:rPr>
              <w:t>$</w:t>
            </w:r>
          </w:p>
        </w:tc>
        <w:tc>
          <w:tcPr>
            <w:tcW w:w="5037" w:type="dxa"/>
            <w:tcBorders>
              <w:bottom w:val="outset" w:sz="6" w:space="0" w:color="auto"/>
            </w:tcBorders>
          </w:tcPr>
          <w:p w14:paraId="6009E15C" w14:textId="77777777" w:rsidR="00CD330F" w:rsidRDefault="00CD330F" w:rsidP="00CD330F">
            <w:pPr>
              <w:snapToGrid w:val="0"/>
              <w:jc w:val="both"/>
              <w:rPr>
                <w:rFonts w:ascii="Arial Narrow" w:hAnsi="Arial Narrow"/>
                <w:sz w:val="22"/>
                <w:szCs w:val="28"/>
              </w:rPr>
            </w:pPr>
            <w:r w:rsidRPr="00B5294F">
              <w:rPr>
                <w:rFonts w:ascii="Arial Narrow" w:hAnsi="Arial Narrow"/>
                <w:b/>
                <w:sz w:val="22"/>
                <w:szCs w:val="28"/>
              </w:rPr>
              <w:t>Memerlukan pembinaan</w:t>
            </w:r>
            <w:r>
              <w:rPr>
                <w:rFonts w:ascii="Arial Narrow" w:hAnsi="Arial Narrow"/>
                <w:sz w:val="22"/>
                <w:szCs w:val="28"/>
              </w:rPr>
              <w:t xml:space="preserve"> untuk dapat optimal berkontribusi pada posisi saat ini.</w:t>
            </w:r>
          </w:p>
          <w:p w14:paraId="07C7D2D0" w14:textId="7BF6E370" w:rsidR="00674245" w:rsidRPr="00CD330F" w:rsidRDefault="00CD330F">
            <w:pPr>
              <w:snapToGrid w:val="0"/>
              <w:jc w:val="both"/>
              <w:rPr>
                <w:rFonts w:ascii="Arial Narrow" w:hAnsi="Arial Narrow"/>
                <w:sz w:val="22"/>
                <w:szCs w:val="28"/>
                <w:lang w:val="nb-NO"/>
              </w:rPr>
            </w:pPr>
            <w:r w:rsidRPr="00EB1965">
              <w:rPr>
                <w:rFonts w:ascii="Arial Narrow" w:hAnsi="Arial Narrow"/>
                <w:sz w:val="22"/>
                <w:szCs w:val="28"/>
                <w:lang w:val="nb-NO"/>
              </w:rPr>
              <w:t xml:space="preserve">Saat ini, </w:t>
            </w:r>
            <w:r w:rsidRPr="00B5294F">
              <w:rPr>
                <w:rFonts w:ascii="Arial Narrow" w:hAnsi="Arial Narrow"/>
                <w:b/>
                <w:sz w:val="22"/>
                <w:szCs w:val="28"/>
                <w:lang w:val="nb-NO"/>
              </w:rPr>
              <w:t>KURANG POTENSIAL</w:t>
            </w:r>
            <w:r w:rsidRPr="00EB1965">
              <w:rPr>
                <w:rFonts w:ascii="Arial Narrow" w:hAnsi="Arial Narrow"/>
                <w:sz w:val="22"/>
                <w:szCs w:val="28"/>
                <w:lang w:val="nb-NO"/>
              </w:rPr>
              <w:t xml:space="preserve"> untuk dikembangkan ke posisi yang lebih tinggi.</w:t>
            </w:r>
          </w:p>
        </w:tc>
      </w:tr>
    </w:tbl>
    <w:p w14:paraId="4DA44F31" w14:textId="77777777" w:rsidR="00674245" w:rsidRDefault="00674245">
      <w:pPr>
        <w:rPr>
          <w:rFonts w:ascii="Verdana" w:hAnsi="Verdana" w:cs="Tahoma"/>
          <w:b/>
          <w:bCs/>
          <w:color w:val="17365D"/>
          <w:sz w:val="16"/>
          <w:szCs w:val="16"/>
        </w:rPr>
      </w:pPr>
    </w:p>
    <w:p w14:paraId="337EE7B7" w14:textId="77777777" w:rsidR="00674245" w:rsidRDefault="00674245">
      <w:pPr>
        <w:rPr>
          <w:rFonts w:ascii="Verdana" w:hAnsi="Verdana" w:cs="Tahoma"/>
          <w:b/>
          <w:bCs/>
          <w:color w:val="17365D"/>
          <w:sz w:val="16"/>
          <w:szCs w:val="16"/>
        </w:rPr>
      </w:pPr>
    </w:p>
    <w:p w14:paraId="268C13F3" w14:textId="77777777" w:rsidR="00A55D04" w:rsidRPr="00A55D04" w:rsidRDefault="00A55D04">
      <w:pPr>
        <w:rPr>
          <w:rFonts w:ascii="Verdana" w:hAnsi="Verdana" w:cs="Tahoma"/>
          <w:bCs/>
          <w:color w:val="17365D"/>
          <w:sz w:val="16"/>
          <w:szCs w:val="16"/>
        </w:rPr>
      </w:pPr>
      <w:r w:rsidRPr="00A55D04">
        <w:rPr>
          <w:rFonts w:ascii="Verdana" w:hAnsi="Verdana" w:cs="Tahoma"/>
          <w:bCs/>
          <w:color w:val="17365D"/>
          <w:sz w:val="16"/>
          <w:szCs w:val="16"/>
        </w:rPr>
        <w:t>$</w:t>
      </w:r>
      <w:proofErr w:type="gramStart"/>
      <w:r w:rsidRPr="00A55D04">
        <w:rPr>
          <w:rFonts w:ascii="Verdana" w:hAnsi="Verdana" w:cs="Tahoma"/>
          <w:bCs/>
          <w:color w:val="17365D"/>
          <w:sz w:val="16"/>
          <w:szCs w:val="16"/>
        </w:rPr>
        <w:t>saran</w:t>
      </w:r>
      <w:proofErr w:type="gramEnd"/>
      <w:r w:rsidRPr="00A55D04">
        <w:rPr>
          <w:rFonts w:ascii="Verdana" w:hAnsi="Verdana" w:cs="Tahoma"/>
          <w:bCs/>
          <w:color w:val="17365D"/>
          <w:sz w:val="16"/>
          <w:szCs w:val="16"/>
        </w:rPr>
        <w:t>_pengembangan$</w:t>
      </w:r>
    </w:p>
    <w:p w14:paraId="66E61B28" w14:textId="77777777" w:rsidR="00A55D04" w:rsidRDefault="00A55D04">
      <w:pPr>
        <w:rPr>
          <w:rFonts w:ascii="Verdana" w:hAnsi="Verdana" w:cs="Tahoma"/>
          <w:b/>
          <w:bCs/>
          <w:color w:val="17365D"/>
          <w:sz w:val="16"/>
          <w:szCs w:val="16"/>
        </w:rPr>
      </w:pPr>
    </w:p>
    <w:p w14:paraId="5DF00850" w14:textId="77777777" w:rsidR="00674245" w:rsidRDefault="00674245">
      <w:pPr>
        <w:rPr>
          <w:rFonts w:ascii="Verdana" w:hAnsi="Verdana" w:cs="Tahoma"/>
          <w:b/>
          <w:bCs/>
          <w:color w:val="17365D"/>
          <w:sz w:val="16"/>
          <w:szCs w:val="16"/>
        </w:rPr>
      </w:pPr>
    </w:p>
    <w:p w14:paraId="5C7BBFCD" w14:textId="77777777" w:rsidR="00674245" w:rsidRDefault="00674245">
      <w:pPr>
        <w:rPr>
          <w:rFonts w:ascii="Verdana" w:hAnsi="Verdana" w:cs="Tahoma"/>
          <w:b/>
          <w:bCs/>
          <w:color w:val="17365D"/>
          <w:sz w:val="16"/>
          <w:szCs w:val="16"/>
        </w:rPr>
      </w:pPr>
    </w:p>
    <w:p w14:paraId="1279F40A" w14:textId="55B07069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  <w:r>
        <w:rPr>
          <w:rFonts w:ascii="Arial Narrow" w:hAnsi="Arial Narrow" w:cs="Tahoma"/>
          <w:b/>
          <w:bCs/>
          <w:color w:val="17365D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Arial Narrow" w:hAnsi="Arial Narrow" w:cs="Tahoma"/>
          <w:b/>
          <w:bCs/>
          <w:color w:val="1F497D"/>
          <w:sz w:val="22"/>
          <w:szCs w:val="22"/>
        </w:rPr>
        <w:t xml:space="preserve">Jakarta, </w:t>
      </w:r>
      <w:r w:rsidR="004E3E71">
        <w:rPr>
          <w:rFonts w:ascii="Arial Narrow" w:hAnsi="Arial Narrow" w:cs="Tahoma"/>
          <w:b/>
          <w:bCs/>
          <w:color w:val="1F497D"/>
          <w:sz w:val="22"/>
          <w:szCs w:val="22"/>
        </w:rPr>
        <w:t>$tgl_cetak$</w:t>
      </w:r>
    </w:p>
    <w:p w14:paraId="6B93F1EE" w14:textId="36AED4F3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  <w:r>
        <w:rPr>
          <w:rFonts w:ascii="Arial Narrow" w:hAnsi="Arial Narrow" w:cs="Tahoma"/>
          <w:b/>
          <w:bCs/>
          <w:color w:val="1F497D"/>
          <w:sz w:val="22"/>
          <w:szCs w:val="22"/>
        </w:rPr>
        <w:t xml:space="preserve">                                                                      Untuk dan atas </w:t>
      </w:r>
      <w:proofErr w:type="gramStart"/>
      <w:r>
        <w:rPr>
          <w:rFonts w:ascii="Arial Narrow" w:hAnsi="Arial Narrow" w:cs="Tahoma"/>
          <w:b/>
          <w:bCs/>
          <w:color w:val="1F497D"/>
          <w:sz w:val="22"/>
          <w:szCs w:val="22"/>
        </w:rPr>
        <w:t>nama</w:t>
      </w:r>
      <w:proofErr w:type="gramEnd"/>
      <w:r>
        <w:rPr>
          <w:rFonts w:ascii="Arial Narrow" w:hAnsi="Arial Narrow" w:cs="Tahoma"/>
          <w:b/>
          <w:bCs/>
          <w:color w:val="1F497D"/>
          <w:sz w:val="22"/>
          <w:szCs w:val="22"/>
        </w:rPr>
        <w:t xml:space="preserve">: </w:t>
      </w:r>
      <w:r w:rsidR="00983909">
        <w:rPr>
          <w:rFonts w:ascii="Arial Narrow" w:hAnsi="Arial Narrow" w:cs="Tahoma"/>
          <w:b/>
          <w:bCs/>
          <w:color w:val="1F497D"/>
          <w:sz w:val="22"/>
          <w:szCs w:val="22"/>
        </w:rPr>
        <w:t>$</w:t>
      </w:r>
      <w:r w:rsidR="004E3E71">
        <w:rPr>
          <w:rFonts w:ascii="Arial Narrow" w:hAnsi="Arial Narrow" w:cs="Tahoma"/>
          <w:b/>
          <w:bCs/>
          <w:color w:val="1F497D"/>
          <w:sz w:val="22"/>
          <w:szCs w:val="22"/>
        </w:rPr>
        <w:t>nama</w:t>
      </w:r>
      <w:r w:rsidR="00983909">
        <w:rPr>
          <w:rFonts w:ascii="Arial Narrow" w:hAnsi="Arial Narrow" w:cs="Tahoma"/>
          <w:b/>
          <w:bCs/>
          <w:color w:val="1F497D"/>
          <w:sz w:val="22"/>
          <w:szCs w:val="22"/>
        </w:rPr>
        <w:t>_asesor</w:t>
      </w:r>
      <w:r w:rsidR="004E3E71">
        <w:rPr>
          <w:rFonts w:ascii="Arial Narrow" w:hAnsi="Arial Narrow" w:cs="Tahoma"/>
          <w:b/>
          <w:bCs/>
          <w:color w:val="1F497D"/>
          <w:sz w:val="22"/>
          <w:szCs w:val="22"/>
        </w:rPr>
        <w:t>$</w:t>
      </w:r>
    </w:p>
    <w:p w14:paraId="25B5308C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331432B7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28EA77BD" w14:textId="77777777" w:rsidR="00674245" w:rsidRDefault="00674245">
      <w:pPr>
        <w:tabs>
          <w:tab w:val="left" w:pos="3851"/>
        </w:tabs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46005EA8" w14:textId="77777777" w:rsidR="00674245" w:rsidRDefault="00674245">
      <w:pPr>
        <w:tabs>
          <w:tab w:val="left" w:pos="3851"/>
        </w:tabs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173C3A6F" w14:textId="77777777" w:rsidR="00674245" w:rsidRDefault="00674245">
      <w:pPr>
        <w:tabs>
          <w:tab w:val="left" w:pos="3851"/>
        </w:tabs>
        <w:rPr>
          <w:rFonts w:ascii="Arial Narrow" w:hAnsi="Arial Narrow" w:cs="Tahoma"/>
          <w:b/>
          <w:bCs/>
          <w:color w:val="1F497D"/>
          <w:sz w:val="22"/>
          <w:szCs w:val="22"/>
        </w:rPr>
      </w:pPr>
    </w:p>
    <w:p w14:paraId="7C9A8146" w14:textId="77777777" w:rsidR="00674245" w:rsidRDefault="00674245">
      <w:pPr>
        <w:tabs>
          <w:tab w:val="left" w:pos="3851"/>
        </w:tabs>
        <w:jc w:val="right"/>
        <w:rPr>
          <w:rFonts w:ascii="Arial Narrow" w:hAnsi="Arial Narrow" w:cs="Tahoma"/>
          <w:b/>
          <w:bCs/>
          <w:color w:val="1F497D"/>
          <w:sz w:val="22"/>
          <w:szCs w:val="22"/>
          <w:u w:val="single"/>
        </w:rPr>
      </w:pPr>
      <w:r>
        <w:rPr>
          <w:rFonts w:ascii="Arial Narrow" w:hAnsi="Arial Narrow" w:cs="Tahoma"/>
          <w:b/>
          <w:bCs/>
          <w:color w:val="1F497D"/>
          <w:sz w:val="22"/>
          <w:szCs w:val="22"/>
          <w:u w:val="single"/>
        </w:rPr>
        <w:t>Dr. Yosefini Rasyanti Munthe, M.A., Psi</w:t>
      </w:r>
    </w:p>
    <w:p w14:paraId="4E5E492C" w14:textId="77777777" w:rsidR="00674245" w:rsidRDefault="00674245">
      <w:pPr>
        <w:tabs>
          <w:tab w:val="left" w:pos="3851"/>
        </w:tabs>
        <w:jc w:val="right"/>
        <w:rPr>
          <w:rFonts w:ascii="Tahoma" w:hAnsi="Tahoma" w:cs="Tahoma"/>
          <w:b/>
          <w:bCs/>
          <w:color w:val="17365D"/>
          <w:sz w:val="22"/>
          <w:szCs w:val="22"/>
        </w:rPr>
      </w:pPr>
      <w:r>
        <w:rPr>
          <w:rFonts w:ascii="Arial Narrow" w:hAnsi="Arial Narrow" w:cs="Tahoma"/>
          <w:b/>
          <w:bCs/>
          <w:color w:val="1F497D"/>
          <w:sz w:val="22"/>
          <w:szCs w:val="22"/>
        </w:rPr>
        <w:t xml:space="preserve">                                                                                                            Lead Assessor</w:t>
      </w:r>
    </w:p>
    <w:sectPr w:rsidR="00674245">
      <w:headerReference w:type="default" r:id="rId9"/>
      <w:footerReference w:type="default" r:id="rId10"/>
      <w:footnotePr>
        <w:pos w:val="beneathText"/>
      </w:footnotePr>
      <w:pgSz w:w="11905" w:h="16837"/>
      <w:pgMar w:top="1138" w:right="1138" w:bottom="907" w:left="1627" w:header="720" w:footer="85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D7081F" w14:textId="77777777" w:rsidR="00403E33" w:rsidRDefault="00403E33">
      <w:r>
        <w:separator/>
      </w:r>
    </w:p>
  </w:endnote>
  <w:endnote w:type="continuationSeparator" w:id="0">
    <w:p w14:paraId="3E89B982" w14:textId="77777777" w:rsidR="00403E33" w:rsidRDefault="00403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EEA49" w14:textId="77777777" w:rsidR="00674245" w:rsidRDefault="00674245">
    <w:pPr>
      <w:pStyle w:val="Footer"/>
      <w:rPr>
        <w:rFonts w:ascii="Arial Narrow" w:hAnsi="Arial Narrow" w:cs="Tahoma"/>
        <w:b/>
        <w:sz w:val="18"/>
        <w:szCs w:val="18"/>
      </w:rPr>
    </w:pPr>
  </w:p>
  <w:p w14:paraId="4ECEC264" w14:textId="0E96D8B3" w:rsidR="00674245" w:rsidRDefault="00AE34B7">
    <w:pPr>
      <w:pStyle w:val="Footer"/>
      <w:rPr>
        <w:rFonts w:ascii="Arial Narrow" w:hAnsi="Arial Narrow"/>
        <w:b/>
        <w:sz w:val="18"/>
        <w:szCs w:val="18"/>
      </w:rPr>
    </w:pPr>
    <w:r>
      <w:rPr>
        <w:rFonts w:ascii="Arial Narrow" w:hAnsi="Arial Narrow" w:cs="Tahoma"/>
        <w:b/>
        <w:sz w:val="18"/>
        <w:szCs w:val="18"/>
      </w:rPr>
      <w:t>$</w:t>
    </w:r>
    <w:proofErr w:type="gramStart"/>
    <w:r>
      <w:rPr>
        <w:rFonts w:ascii="Arial Narrow" w:hAnsi="Arial Narrow" w:cs="Tahoma"/>
        <w:b/>
        <w:sz w:val="18"/>
        <w:szCs w:val="18"/>
      </w:rPr>
      <w:t>footer</w:t>
    </w:r>
    <w:proofErr w:type="gramEnd"/>
    <w:r>
      <w:rPr>
        <w:rFonts w:ascii="Arial Narrow" w:hAnsi="Arial Narrow" w:cs="Tahoma"/>
        <w:b/>
        <w:sz w:val="18"/>
        <w:szCs w:val="18"/>
      </w:rPr>
      <w:t>$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1654D" w14:textId="77777777" w:rsidR="00403E33" w:rsidRDefault="00403E33">
      <w:r>
        <w:separator/>
      </w:r>
    </w:p>
  </w:footnote>
  <w:footnote w:type="continuationSeparator" w:id="0">
    <w:p w14:paraId="19927E64" w14:textId="77777777" w:rsidR="00403E33" w:rsidRDefault="00403E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EEEC8" w14:textId="7D311402" w:rsidR="00674245" w:rsidRDefault="00674245">
    <w:pPr>
      <w:pStyle w:val="Header"/>
      <w:tabs>
        <w:tab w:val="clear" w:pos="8640"/>
        <w:tab w:val="right" w:pos="9214"/>
      </w:tabs>
      <w:rPr>
        <w:lang w:eastAsia="en-US"/>
      </w:rPr>
    </w:pPr>
    <w:r>
      <w:rPr>
        <w:rFonts w:ascii="Arial" w:hAnsi="Arial" w:cs="Arial"/>
        <w:noProof/>
        <w:sz w:val="20"/>
        <w:szCs w:val="20"/>
        <w:lang w:eastAsia="en-US"/>
      </w:rPr>
      <w:drawing>
        <wp:anchor distT="0" distB="0" distL="114300" distR="114300" simplePos="0" relativeHeight="251657728" behindDoc="1" locked="0" layoutInCell="1" allowOverlap="1" wp14:anchorId="790D6E6D" wp14:editId="135245BC">
          <wp:simplePos x="0" y="0"/>
          <wp:positionH relativeFrom="column">
            <wp:posOffset>3529330</wp:posOffset>
          </wp:positionH>
          <wp:positionV relativeFrom="paragraph">
            <wp:posOffset>22225</wp:posOffset>
          </wp:positionV>
          <wp:extent cx="2360930" cy="515620"/>
          <wp:effectExtent l="0" t="0" r="127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0930" cy="515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0963">
      <w:rPr>
        <w:noProof/>
        <w:lang w:eastAsia="en-US"/>
      </w:rPr>
      <w:drawing>
        <wp:inline distT="0" distB="0" distL="0" distR="0" wp14:anchorId="405F419A" wp14:editId="1D5912C0">
          <wp:extent cx="1983740" cy="661035"/>
          <wp:effectExtent l="0" t="0" r="0" b="0"/>
          <wp:docPr id="19" name="Picture 3" descr="C:\Users\Murodikarta\Pictures\GARUDA_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urodikarta\Pictures\GARUDA_header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3740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  <w:szCs w:val="18"/>
      </w:rPr>
      <w:tab/>
    </w:r>
    <w:r>
      <w:rPr>
        <w:sz w:val="18"/>
        <w:szCs w:val="18"/>
      </w:rPr>
      <w:tab/>
      <w:t xml:space="preserve">   </w:t>
    </w:r>
  </w:p>
  <w:p w14:paraId="763B1AC9" w14:textId="77777777" w:rsidR="00674245" w:rsidRDefault="00674245">
    <w:pPr>
      <w:pStyle w:val="Header"/>
      <w:tabs>
        <w:tab w:val="clear" w:pos="8640"/>
        <w:tab w:val="right" w:pos="9214"/>
      </w:tabs>
      <w:rPr>
        <w:lang w:eastAsia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000000C"/>
    <w:multiLevelType w:val="multilevel"/>
    <w:tmpl w:val="00000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E"/>
    <w:multiLevelType w:val="multilevel"/>
    <w:tmpl w:val="0000000E"/>
    <w:lvl w:ilvl="0">
      <w:start w:val="1"/>
      <w:numFmt w:val="bullet"/>
      <w:lvlText w:val="o"/>
      <w:lvlJc w:val="left"/>
      <w:pPr>
        <w:ind w:left="394" w:hanging="360"/>
      </w:pPr>
      <w:rPr>
        <w:rFonts w:ascii="Courier New" w:hAnsi="Courier New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000000F"/>
    <w:multiLevelType w:val="multilevel"/>
    <w:tmpl w:val="0000000F"/>
    <w:lvl w:ilvl="0">
      <w:start w:val="1"/>
      <w:numFmt w:val="upperRoman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076A290B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7CDA"/>
    <w:rsid w:val="00141961"/>
    <w:rsid w:val="00172A27"/>
    <w:rsid w:val="001E2E7E"/>
    <w:rsid w:val="002A79E2"/>
    <w:rsid w:val="003847D0"/>
    <w:rsid w:val="003A7B6B"/>
    <w:rsid w:val="00403E33"/>
    <w:rsid w:val="004B1DC6"/>
    <w:rsid w:val="004E3E71"/>
    <w:rsid w:val="00542379"/>
    <w:rsid w:val="005A49CE"/>
    <w:rsid w:val="00674245"/>
    <w:rsid w:val="00711AEA"/>
    <w:rsid w:val="00771474"/>
    <w:rsid w:val="00983909"/>
    <w:rsid w:val="00A517D7"/>
    <w:rsid w:val="00A55D04"/>
    <w:rsid w:val="00A95AE6"/>
    <w:rsid w:val="00AB377C"/>
    <w:rsid w:val="00AE34B7"/>
    <w:rsid w:val="00B10963"/>
    <w:rsid w:val="00B638FA"/>
    <w:rsid w:val="00BF75C1"/>
    <w:rsid w:val="00C57B33"/>
    <w:rsid w:val="00CA2436"/>
    <w:rsid w:val="00CD330F"/>
    <w:rsid w:val="00D1310B"/>
    <w:rsid w:val="00E6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8D827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Times New Roman"/>
      <w:sz w:val="24"/>
      <w:szCs w:val="24"/>
      <w:lang w:eastAsia="ar-SA"/>
    </w:rPr>
  </w:style>
  <w:style w:type="paragraph" w:styleId="Heading5">
    <w:name w:val="heading 5"/>
    <w:basedOn w:val="Normal"/>
    <w:next w:val="Normal"/>
    <w:link w:val="Heading5Char"/>
    <w:qFormat/>
    <w:pPr>
      <w:keepNext/>
      <w:tabs>
        <w:tab w:val="left" w:pos="0"/>
      </w:tabs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Heading5Char">
    <w:name w:val="Heading 5 Char"/>
    <w:basedOn w:val="DefaultParagraphFont"/>
    <w:link w:val="Heading5"/>
    <w:rPr>
      <w:rFonts w:ascii="Calibri" w:hAnsi="Calibri" w:cs="Times New Roman"/>
      <w:b/>
      <w:bCs/>
      <w:i/>
      <w:iCs/>
      <w:sz w:val="26"/>
      <w:szCs w:val="26"/>
      <w:lang w:eastAsia="ar-SA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Heading7Char">
    <w:name w:val="Heading 7 Char"/>
    <w:basedOn w:val="DefaultParagraphFont"/>
    <w:link w:val="Heading7"/>
    <w:rPr>
      <w:rFonts w:ascii="Calibri" w:hAnsi="Calibri" w:cs="Times New Roman"/>
      <w:sz w:val="24"/>
      <w:szCs w:val="24"/>
      <w:lang w:eastAsia="ar-SA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  <w:sz w:val="16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26z0">
    <w:name w:val="WW8Num26z0"/>
    <w:rPr>
      <w:rFonts w:ascii="Wingdings" w:hAnsi="Wingdings"/>
      <w:sz w:val="16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lang w:val="en-U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3z0">
    <w:name w:val="WW8Num13z0"/>
    <w:rPr>
      <w:rFonts w:ascii="Wingdings" w:hAnsi="Wingdings"/>
      <w:sz w:val="16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6z0">
    <w:name w:val="WW8Num16z0"/>
    <w:rPr>
      <w:lang w:val="en-U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4z0">
    <w:name w:val="WW8Num24z0"/>
    <w:rPr>
      <w:rFonts w:ascii="Trebuchet MS" w:hAnsi="Trebuchet M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5z1">
    <w:name w:val="WW8Num15z1"/>
    <w:rPr>
      <w:rFonts w:ascii="Symbol" w:hAnsi="Symbol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0">
    <w:name w:val="WW8Num18z0"/>
    <w:rPr>
      <w:rFonts w:ascii="Wingdings" w:hAnsi="Wingdings"/>
      <w:sz w:val="16"/>
    </w:rPr>
  </w:style>
  <w:style w:type="character" w:customStyle="1" w:styleId="WW8Num19z0">
    <w:name w:val="WW8Num19z0"/>
    <w:rPr>
      <w:rFonts w:ascii="Wingdings" w:hAnsi="Wingdings"/>
      <w:sz w:val="16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PageNumber1">
    <w:name w:val="Page Number1"/>
    <w:basedOn w:val="DefaultParagraphFont"/>
    <w:rPr>
      <w:rFonts w:cs="Times New Roman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4z0">
    <w:name w:val="WW8Num34z0"/>
    <w:rPr>
      <w:rFonts w:ascii="Wingdings" w:hAnsi="Wingdings"/>
      <w:sz w:val="16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Pr>
      <w:rFonts w:cs="Times New Roman"/>
      <w:sz w:val="24"/>
      <w:szCs w:val="24"/>
      <w:lang w:eastAsia="ar-SA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HeaderChar">
    <w:name w:val="Header Char"/>
    <w:basedOn w:val="DefaultParagraphFont"/>
    <w:link w:val="Header"/>
    <w:rPr>
      <w:rFonts w:cs="Times New Roman"/>
      <w:sz w:val="24"/>
      <w:szCs w:val="24"/>
      <w:lang w:eastAsia="ar-SA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BodyTextChar">
    <w:name w:val="Body Text Char"/>
    <w:basedOn w:val="DefaultParagraphFont"/>
    <w:link w:val="BodyText"/>
    <w:rPr>
      <w:rFonts w:cs="Times New Roman"/>
      <w:sz w:val="24"/>
      <w:szCs w:val="24"/>
      <w:lang w:eastAsia="ar-SA"/>
    </w:rPr>
  </w:style>
  <w:style w:type="character" w:customStyle="1" w:styleId="WW8Num33z0">
    <w:name w:val="WW8Num33z0"/>
    <w:rPr>
      <w:rFonts w:ascii="Wingdings" w:hAnsi="Wingdings"/>
      <w:sz w:val="16"/>
    </w:rPr>
  </w:style>
  <w:style w:type="character" w:customStyle="1" w:styleId="TitleChar">
    <w:name w:val="Title Char"/>
    <w:basedOn w:val="DefaultParagraphFont"/>
    <w:link w:val="Title"/>
    <w:rPr>
      <w:rFonts w:ascii="Cambria" w:hAnsi="Cambria" w:cs="Times New Roman"/>
      <w:b/>
      <w:bCs/>
      <w:kern w:val="28"/>
      <w:sz w:val="32"/>
      <w:szCs w:val="32"/>
      <w:lang w:eastAsia="ar-SA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BodyText3Char">
    <w:name w:val="Body Text 3 Char"/>
    <w:basedOn w:val="DefaultParagraphFont"/>
    <w:link w:val="BodyText3858D7CFB-ED40-4347-BF05-701D383B685F858D7CFB-ED40-4347-BF05-701D383B685F"/>
    <w:rPr>
      <w:rFonts w:cs="Times New Roman"/>
      <w:sz w:val="16"/>
      <w:szCs w:val="16"/>
      <w:lang w:eastAsia="ar-SA"/>
    </w:rPr>
  </w:style>
  <w:style w:type="character" w:customStyle="1" w:styleId="BodyTextIndent3Char">
    <w:name w:val="Body Text Indent 3 Char"/>
    <w:basedOn w:val="DefaultParagraphFont"/>
    <w:link w:val="BodyTextIndent3858D7CFB-ED40-4347-BF05-701D383B685F858D7CFB-ED40-4347-BF05-701D383B685F"/>
    <w:rPr>
      <w:rFonts w:cs="Times New Roman"/>
      <w:sz w:val="16"/>
      <w:szCs w:val="16"/>
      <w:lang w:eastAsia="ar-SA"/>
    </w:rPr>
  </w:style>
  <w:style w:type="character" w:customStyle="1" w:styleId="SubtitleChar">
    <w:name w:val="Subtitle Char"/>
    <w:basedOn w:val="DefaultParagraphFont"/>
    <w:link w:val="Subtitle"/>
    <w:rPr>
      <w:rFonts w:ascii="Cambria" w:hAnsi="Cambria" w:cs="Times New Roman"/>
      <w:sz w:val="24"/>
      <w:szCs w:val="24"/>
      <w:lang w:eastAsia="ar-SA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eastAsia="ar-SA"/>
    </w:rPr>
  </w:style>
  <w:style w:type="character" w:customStyle="1" w:styleId="WW8Num27z0">
    <w:name w:val="WW8Num27z0"/>
    <w:rPr>
      <w:sz w:val="18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BodyTextIndent2Char">
    <w:name w:val="Body Text Indent 2 Char"/>
    <w:basedOn w:val="DefaultParagraphFont"/>
    <w:link w:val="BodyTextIndent2858D7CFB-ED40-4347-BF05-701D383B685F858D7CFB-ED40-4347-BF05-701D383B685F"/>
    <w:rPr>
      <w:rFonts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link w:val="TitleChar"/>
    <w:qFormat/>
    <w:pPr>
      <w:suppressAutoHyphens w:val="0"/>
      <w:spacing w:line="36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paragraph" w:styleId="Subtitle">
    <w:name w:val="Subtitle"/>
    <w:basedOn w:val="Heading"/>
    <w:next w:val="BodyText"/>
    <w:link w:val="SubtitleChar"/>
    <w:qFormat/>
    <w:pPr>
      <w:jc w:val="center"/>
    </w:pPr>
    <w:rPr>
      <w:rFonts w:ascii="Cambria" w:hAnsi="Cambria" w:cs="Times New Roman"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ist858D7CFB-ED40-4347-BF05-701D383B685F858D7CFB-ED40-4347-BF05-701D383B685F">
    <w:name w:val="List{858D7CFB-ED40-4347-BF05-701D383B685F}{858D7CFB-ED40-4347-BF05-701D383B685F}"/>
    <w:basedOn w:val="BodyText"/>
  </w:style>
  <w:style w:type="paragraph" w:customStyle="1" w:styleId="BodyTextIndent3858D7CFB-ED40-4347-BF05-701D383B685F858D7CFB-ED40-4347-BF05-701D383B685F">
    <w:name w:val="Body Text Indent 3{858D7CFB-ED40-4347-BF05-701D383B685F}{858D7CFB-ED40-4347-BF05-701D383B685F}"/>
    <w:basedOn w:val="Normal"/>
    <w:link w:val="BodyTextIndent3Char"/>
    <w:pPr>
      <w:suppressAutoHyphens w:val="0"/>
      <w:spacing w:after="120"/>
      <w:ind w:left="283"/>
    </w:pPr>
    <w:rPr>
      <w:sz w:val="16"/>
      <w:szCs w:val="16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Framecontents">
    <w:name w:val="Frame contents"/>
    <w:basedOn w:val="BodyText"/>
  </w:style>
  <w:style w:type="paragraph" w:customStyle="1" w:styleId="UraianPengantardkk">
    <w:name w:val="Uraian Pengantar dkk"/>
    <w:basedOn w:val="Normal"/>
    <w:pPr>
      <w:suppressAutoHyphens w:val="0"/>
      <w:autoSpaceDE w:val="0"/>
      <w:autoSpaceDN w:val="0"/>
      <w:adjustRightInd w:val="0"/>
      <w:ind w:left="142"/>
      <w:jc w:val="both"/>
    </w:pPr>
    <w:rPr>
      <w:rFonts w:ascii="Arial" w:hAnsi="Arial" w:cs="Arial"/>
      <w:color w:val="333333"/>
      <w:sz w:val="22"/>
      <w:lang w:eastAsia="en-US"/>
    </w:rPr>
  </w:style>
  <w:style w:type="paragraph" w:customStyle="1" w:styleId="SaranPengemb-PoinKeterangan">
    <w:name w:val="Saran Pengemb-Poin Keterangan"/>
    <w:basedOn w:val="Normal"/>
    <w:pPr>
      <w:numPr>
        <w:numId w:val="1"/>
      </w:numPr>
      <w:tabs>
        <w:tab w:val="left" w:pos="360"/>
      </w:tabs>
      <w:suppressAutoHyphens w:val="0"/>
      <w:autoSpaceDE w:val="0"/>
      <w:snapToGrid w:val="0"/>
      <w:spacing w:before="60" w:after="60"/>
      <w:jc w:val="both"/>
    </w:pPr>
    <w:rPr>
      <w:rFonts w:ascii="Arial" w:hAnsi="Arial" w:cs="Tahoma"/>
      <w:sz w:val="22"/>
      <w:szCs w:val="22"/>
      <w:lang w:eastAsia="en-US"/>
    </w:rPr>
  </w:style>
  <w:style w:type="paragraph" w:customStyle="1" w:styleId="BodyText3858D7CFB-ED40-4347-BF05-701D383B685F858D7CFB-ED40-4347-BF05-701D383B685F">
    <w:name w:val="Body Text 3{858D7CFB-ED40-4347-BF05-701D383B685F}{858D7CFB-ED40-4347-BF05-701D383B685F}"/>
    <w:basedOn w:val="Normal"/>
    <w:link w:val="BodyText3Char"/>
    <w:pPr>
      <w:spacing w:after="120"/>
    </w:pPr>
    <w:rPr>
      <w:sz w:val="16"/>
      <w:szCs w:val="16"/>
    </w:rPr>
  </w:style>
  <w:style w:type="paragraph" w:customStyle="1" w:styleId="Pengantardkk">
    <w:name w:val="Pengantar dkk"/>
    <w:basedOn w:val="Normal"/>
    <w:pPr>
      <w:suppressAutoHyphens w:val="0"/>
      <w:ind w:left="142"/>
    </w:pPr>
    <w:rPr>
      <w:rFonts w:ascii="Arial" w:hAnsi="Arial" w:cs="Arial"/>
      <w:b/>
      <w:color w:val="17365D"/>
      <w:szCs w:val="22"/>
      <w:lang w:eastAsia="en-US"/>
    </w:rPr>
  </w:style>
  <w:style w:type="paragraph" w:customStyle="1" w:styleId="BodyTextIndent2858D7CFB-ED40-4347-BF05-701D383B685F858D7CFB-ED40-4347-BF05-701D383B685F">
    <w:name w:val="Body Text Indent 2{858D7CFB-ED40-4347-BF05-701D383B685F}{858D7CFB-ED40-4347-BF05-701D383B685F}"/>
    <w:basedOn w:val="Normal"/>
    <w:link w:val="BodyTextIndent2Char"/>
    <w:pPr>
      <w:spacing w:after="120" w:line="480" w:lineRule="auto"/>
      <w:ind w:left="283"/>
    </w:pPr>
  </w:style>
  <w:style w:type="paragraph" w:styleId="ListParagraph">
    <w:name w:val="List Paragraph"/>
    <w:basedOn w:val="Normal"/>
    <w:qFormat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eastAsia="Times New Roman"/>
      <w:sz w:val="24"/>
      <w:szCs w:val="24"/>
      <w:lang w:eastAsia="ar-SA"/>
    </w:rPr>
  </w:style>
  <w:style w:type="paragraph" w:styleId="Heading5">
    <w:name w:val="heading 5"/>
    <w:basedOn w:val="Normal"/>
    <w:next w:val="Normal"/>
    <w:link w:val="Heading5Char"/>
    <w:qFormat/>
    <w:pPr>
      <w:keepNext/>
      <w:tabs>
        <w:tab w:val="left" w:pos="0"/>
      </w:tabs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Heading5Char">
    <w:name w:val="Heading 5 Char"/>
    <w:basedOn w:val="DefaultParagraphFont"/>
    <w:link w:val="Heading5"/>
    <w:rPr>
      <w:rFonts w:ascii="Calibri" w:hAnsi="Calibri" w:cs="Times New Roman"/>
      <w:b/>
      <w:bCs/>
      <w:i/>
      <w:iCs/>
      <w:sz w:val="26"/>
      <w:szCs w:val="26"/>
      <w:lang w:eastAsia="ar-SA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Heading7Char">
    <w:name w:val="Heading 7 Char"/>
    <w:basedOn w:val="DefaultParagraphFont"/>
    <w:link w:val="Heading7"/>
    <w:rPr>
      <w:rFonts w:ascii="Calibri" w:hAnsi="Calibri" w:cs="Times New Roman"/>
      <w:sz w:val="24"/>
      <w:szCs w:val="24"/>
      <w:lang w:eastAsia="ar-SA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  <w:sz w:val="16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26z0">
    <w:name w:val="WW8Num26z0"/>
    <w:rPr>
      <w:rFonts w:ascii="Wingdings" w:hAnsi="Wingdings"/>
      <w:sz w:val="16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lang w:val="en-U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3z0">
    <w:name w:val="WW8Num13z0"/>
    <w:rPr>
      <w:rFonts w:ascii="Wingdings" w:hAnsi="Wingdings"/>
      <w:sz w:val="16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6z0">
    <w:name w:val="WW8Num16z0"/>
    <w:rPr>
      <w:lang w:val="en-U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4z0">
    <w:name w:val="WW8Num24z0"/>
    <w:rPr>
      <w:rFonts w:ascii="Trebuchet MS" w:hAnsi="Trebuchet M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5z1">
    <w:name w:val="WW8Num15z1"/>
    <w:rPr>
      <w:rFonts w:ascii="Symbol" w:hAnsi="Symbol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0">
    <w:name w:val="WW8Num18z0"/>
    <w:rPr>
      <w:rFonts w:ascii="Wingdings" w:hAnsi="Wingdings"/>
      <w:sz w:val="16"/>
    </w:rPr>
  </w:style>
  <w:style w:type="character" w:customStyle="1" w:styleId="WW8Num19z0">
    <w:name w:val="WW8Num19z0"/>
    <w:rPr>
      <w:rFonts w:ascii="Wingdings" w:hAnsi="Wingdings"/>
      <w:sz w:val="16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PageNumber1">
    <w:name w:val="Page Number1"/>
    <w:basedOn w:val="DefaultParagraphFont"/>
    <w:rPr>
      <w:rFonts w:cs="Times New Roman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4z0">
    <w:name w:val="WW8Num34z0"/>
    <w:rPr>
      <w:rFonts w:ascii="Wingdings" w:hAnsi="Wingdings"/>
      <w:sz w:val="16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Pr>
      <w:rFonts w:cs="Times New Roman"/>
      <w:sz w:val="24"/>
      <w:szCs w:val="24"/>
      <w:lang w:eastAsia="ar-SA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HeaderChar">
    <w:name w:val="Header Char"/>
    <w:basedOn w:val="DefaultParagraphFont"/>
    <w:link w:val="Header"/>
    <w:rPr>
      <w:rFonts w:cs="Times New Roman"/>
      <w:sz w:val="24"/>
      <w:szCs w:val="24"/>
      <w:lang w:eastAsia="ar-SA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BodyTextChar">
    <w:name w:val="Body Text Char"/>
    <w:basedOn w:val="DefaultParagraphFont"/>
    <w:link w:val="BodyText"/>
    <w:rPr>
      <w:rFonts w:cs="Times New Roman"/>
      <w:sz w:val="24"/>
      <w:szCs w:val="24"/>
      <w:lang w:eastAsia="ar-SA"/>
    </w:rPr>
  </w:style>
  <w:style w:type="character" w:customStyle="1" w:styleId="WW8Num33z0">
    <w:name w:val="WW8Num33z0"/>
    <w:rPr>
      <w:rFonts w:ascii="Wingdings" w:hAnsi="Wingdings"/>
      <w:sz w:val="16"/>
    </w:rPr>
  </w:style>
  <w:style w:type="character" w:customStyle="1" w:styleId="TitleChar">
    <w:name w:val="Title Char"/>
    <w:basedOn w:val="DefaultParagraphFont"/>
    <w:link w:val="Title"/>
    <w:rPr>
      <w:rFonts w:ascii="Cambria" w:hAnsi="Cambria" w:cs="Times New Roman"/>
      <w:b/>
      <w:bCs/>
      <w:kern w:val="28"/>
      <w:sz w:val="32"/>
      <w:szCs w:val="32"/>
      <w:lang w:eastAsia="ar-SA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BodyText3Char">
    <w:name w:val="Body Text 3 Char"/>
    <w:basedOn w:val="DefaultParagraphFont"/>
    <w:link w:val="BodyText3858D7CFB-ED40-4347-BF05-701D383B685F858D7CFB-ED40-4347-BF05-701D383B685F"/>
    <w:rPr>
      <w:rFonts w:cs="Times New Roman"/>
      <w:sz w:val="16"/>
      <w:szCs w:val="16"/>
      <w:lang w:eastAsia="ar-SA"/>
    </w:rPr>
  </w:style>
  <w:style w:type="character" w:customStyle="1" w:styleId="BodyTextIndent3Char">
    <w:name w:val="Body Text Indent 3 Char"/>
    <w:basedOn w:val="DefaultParagraphFont"/>
    <w:link w:val="BodyTextIndent3858D7CFB-ED40-4347-BF05-701D383B685F858D7CFB-ED40-4347-BF05-701D383B685F"/>
    <w:rPr>
      <w:rFonts w:cs="Times New Roman"/>
      <w:sz w:val="16"/>
      <w:szCs w:val="16"/>
      <w:lang w:eastAsia="ar-SA"/>
    </w:rPr>
  </w:style>
  <w:style w:type="character" w:customStyle="1" w:styleId="SubtitleChar">
    <w:name w:val="Subtitle Char"/>
    <w:basedOn w:val="DefaultParagraphFont"/>
    <w:link w:val="Subtitle"/>
    <w:rPr>
      <w:rFonts w:ascii="Cambria" w:hAnsi="Cambria" w:cs="Times New Roman"/>
      <w:sz w:val="24"/>
      <w:szCs w:val="24"/>
      <w:lang w:eastAsia="ar-SA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eastAsia="ar-SA"/>
    </w:rPr>
  </w:style>
  <w:style w:type="character" w:customStyle="1" w:styleId="WW8Num27z0">
    <w:name w:val="WW8Num27z0"/>
    <w:rPr>
      <w:sz w:val="18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1">
    <w:name w:val="WW8Num34z1"/>
    <w:rPr>
      <w:rFonts w:ascii="Courier New" w:hAnsi="Courier New"/>
    </w:rPr>
  </w:style>
  <w:style w:type="character" w:customStyle="1" w:styleId="BodyTextIndent2Char">
    <w:name w:val="Body Text Indent 2 Char"/>
    <w:basedOn w:val="DefaultParagraphFont"/>
    <w:link w:val="BodyTextIndent2858D7CFB-ED40-4347-BF05-701D383B685F858D7CFB-ED40-4347-BF05-701D383B685F"/>
    <w:rPr>
      <w:rFonts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link w:val="TitleChar"/>
    <w:qFormat/>
    <w:pPr>
      <w:suppressAutoHyphens w:val="0"/>
      <w:spacing w:line="36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paragraph" w:styleId="Subtitle">
    <w:name w:val="Subtitle"/>
    <w:basedOn w:val="Heading"/>
    <w:next w:val="BodyText"/>
    <w:link w:val="SubtitleChar"/>
    <w:qFormat/>
    <w:pPr>
      <w:jc w:val="center"/>
    </w:pPr>
    <w:rPr>
      <w:rFonts w:ascii="Cambria" w:hAnsi="Cambria" w:cs="Times New Roman"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List858D7CFB-ED40-4347-BF05-701D383B685F858D7CFB-ED40-4347-BF05-701D383B685F">
    <w:name w:val="List{858D7CFB-ED40-4347-BF05-701D383B685F}{858D7CFB-ED40-4347-BF05-701D383B685F}"/>
    <w:basedOn w:val="BodyText"/>
  </w:style>
  <w:style w:type="paragraph" w:customStyle="1" w:styleId="BodyTextIndent3858D7CFB-ED40-4347-BF05-701D383B685F858D7CFB-ED40-4347-BF05-701D383B685F">
    <w:name w:val="Body Text Indent 3{858D7CFB-ED40-4347-BF05-701D383B685F}{858D7CFB-ED40-4347-BF05-701D383B685F}"/>
    <w:basedOn w:val="Normal"/>
    <w:link w:val="BodyTextIndent3Char"/>
    <w:pPr>
      <w:suppressAutoHyphens w:val="0"/>
      <w:spacing w:after="120"/>
      <w:ind w:left="283"/>
    </w:pPr>
    <w:rPr>
      <w:sz w:val="16"/>
      <w:szCs w:val="16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Framecontents">
    <w:name w:val="Frame contents"/>
    <w:basedOn w:val="BodyText"/>
  </w:style>
  <w:style w:type="paragraph" w:customStyle="1" w:styleId="UraianPengantardkk">
    <w:name w:val="Uraian Pengantar dkk"/>
    <w:basedOn w:val="Normal"/>
    <w:pPr>
      <w:suppressAutoHyphens w:val="0"/>
      <w:autoSpaceDE w:val="0"/>
      <w:autoSpaceDN w:val="0"/>
      <w:adjustRightInd w:val="0"/>
      <w:ind w:left="142"/>
      <w:jc w:val="both"/>
    </w:pPr>
    <w:rPr>
      <w:rFonts w:ascii="Arial" w:hAnsi="Arial" w:cs="Arial"/>
      <w:color w:val="333333"/>
      <w:sz w:val="22"/>
      <w:lang w:eastAsia="en-US"/>
    </w:rPr>
  </w:style>
  <w:style w:type="paragraph" w:customStyle="1" w:styleId="SaranPengemb-PoinKeterangan">
    <w:name w:val="Saran Pengemb-Poin Keterangan"/>
    <w:basedOn w:val="Normal"/>
    <w:pPr>
      <w:numPr>
        <w:numId w:val="1"/>
      </w:numPr>
      <w:tabs>
        <w:tab w:val="left" w:pos="360"/>
      </w:tabs>
      <w:suppressAutoHyphens w:val="0"/>
      <w:autoSpaceDE w:val="0"/>
      <w:snapToGrid w:val="0"/>
      <w:spacing w:before="60" w:after="60"/>
      <w:jc w:val="both"/>
    </w:pPr>
    <w:rPr>
      <w:rFonts w:ascii="Arial" w:hAnsi="Arial" w:cs="Tahoma"/>
      <w:sz w:val="22"/>
      <w:szCs w:val="22"/>
      <w:lang w:eastAsia="en-US"/>
    </w:rPr>
  </w:style>
  <w:style w:type="paragraph" w:customStyle="1" w:styleId="BodyText3858D7CFB-ED40-4347-BF05-701D383B685F858D7CFB-ED40-4347-BF05-701D383B685F">
    <w:name w:val="Body Text 3{858D7CFB-ED40-4347-BF05-701D383B685F}{858D7CFB-ED40-4347-BF05-701D383B685F}"/>
    <w:basedOn w:val="Normal"/>
    <w:link w:val="BodyText3Char"/>
    <w:pPr>
      <w:spacing w:after="120"/>
    </w:pPr>
    <w:rPr>
      <w:sz w:val="16"/>
      <w:szCs w:val="16"/>
    </w:rPr>
  </w:style>
  <w:style w:type="paragraph" w:customStyle="1" w:styleId="Pengantardkk">
    <w:name w:val="Pengantar dkk"/>
    <w:basedOn w:val="Normal"/>
    <w:pPr>
      <w:suppressAutoHyphens w:val="0"/>
      <w:ind w:left="142"/>
    </w:pPr>
    <w:rPr>
      <w:rFonts w:ascii="Arial" w:hAnsi="Arial" w:cs="Arial"/>
      <w:b/>
      <w:color w:val="17365D"/>
      <w:szCs w:val="22"/>
      <w:lang w:eastAsia="en-US"/>
    </w:rPr>
  </w:style>
  <w:style w:type="paragraph" w:customStyle="1" w:styleId="BodyTextIndent2858D7CFB-ED40-4347-BF05-701D383B685F858D7CFB-ED40-4347-BF05-701D383B685F">
    <w:name w:val="Body Text Indent 2{858D7CFB-ED40-4347-BF05-701D383B685F}{858D7CFB-ED40-4347-BF05-701D383B685F}"/>
    <w:basedOn w:val="Normal"/>
    <w:link w:val="BodyTextIndent2Char"/>
    <w:pPr>
      <w:spacing w:after="120" w:line="480" w:lineRule="auto"/>
      <w:ind w:left="283"/>
    </w:pPr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322</Words>
  <Characters>1842</Characters>
  <Application>Microsoft Macintosh Word</Application>
  <DocSecurity>0</DocSecurity>
  <PresentationFormat/>
  <Lines>15</Lines>
  <Paragraphs>4</Paragraphs>
  <Slides>0</Slides>
  <Notes>0</Notes>
  <HiddenSlides>0</HiddenSlides>
  <MMClips>0</MMClips>
  <ScaleCrop>false</ScaleCrop>
  <Manager/>
  <Company>Bank Indonesia</Company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</dc:title>
  <dc:subject/>
  <dc:creator>Rosi</dc:creator>
  <cp:keywords/>
  <dc:description/>
  <cp:lastModifiedBy>budi sunarko</cp:lastModifiedBy>
  <cp:revision>26</cp:revision>
  <cp:lastPrinted>1900-12-31T16:52:48Z</cp:lastPrinted>
  <dcterms:created xsi:type="dcterms:W3CDTF">2013-03-24T15:16:00Z</dcterms:created>
  <dcterms:modified xsi:type="dcterms:W3CDTF">2013-11-06T23:38:00Z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1033-8.1.0.3010</vt:lpwstr>
  </property>
</Properties>
</file>