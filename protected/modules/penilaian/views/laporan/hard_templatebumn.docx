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756CD0" w14:textId="77777777" w:rsidR="00674245" w:rsidRDefault="00674245">
      <w:pPr>
        <w:pStyle w:val="Title"/>
        <w:spacing w:before="120" w:after="120"/>
        <w:ind w:right="58"/>
        <w:jc w:val="right"/>
        <w:rPr>
          <w:rFonts w:ascii="Arial Narrow" w:hAnsi="Arial Narrow"/>
          <w:color w:val="333399"/>
        </w:rPr>
      </w:pPr>
      <w:r>
        <w:rPr>
          <w:rFonts w:ascii="Arial Narrow" w:hAnsi="Arial Narrow"/>
          <w:color w:val="333399"/>
        </w:rPr>
        <w:t xml:space="preserve">RAHASIA </w:t>
      </w:r>
    </w:p>
    <w:p w14:paraId="1ADC2010" w14:textId="77777777" w:rsidR="00674245" w:rsidRDefault="00674245">
      <w:pPr>
        <w:pStyle w:val="Subtitle"/>
        <w:jc w:val="left"/>
      </w:pPr>
    </w:p>
    <w:p w14:paraId="09C6B7A5" w14:textId="77777777" w:rsidR="00674245" w:rsidRDefault="00674245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6"/>
          <w:szCs w:val="56"/>
        </w:rPr>
      </w:pPr>
      <w:r>
        <w:rPr>
          <w:rFonts w:ascii="Arial Narrow" w:hAnsi="Arial Narrow"/>
          <w:color w:val="333399"/>
          <w:sz w:val="56"/>
          <w:szCs w:val="56"/>
        </w:rPr>
        <w:t>LAPORAN INDIVIDUAL</w:t>
      </w:r>
    </w:p>
    <w:p w14:paraId="277FE067" w14:textId="77777777" w:rsidR="00674245" w:rsidRDefault="00674245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6"/>
          <w:szCs w:val="56"/>
        </w:rPr>
      </w:pPr>
      <w:r>
        <w:rPr>
          <w:rFonts w:ascii="Arial Narrow" w:hAnsi="Arial Narrow"/>
          <w:color w:val="333399"/>
          <w:sz w:val="56"/>
          <w:szCs w:val="56"/>
        </w:rPr>
        <w:t>ASSESSMENT KOMPETENSI</w:t>
      </w:r>
    </w:p>
    <w:p w14:paraId="6FD09061" w14:textId="77777777" w:rsidR="00674245" w:rsidRDefault="00674245">
      <w:pPr>
        <w:pStyle w:val="Subtitle"/>
      </w:pPr>
    </w:p>
    <w:p w14:paraId="0CAAFA94" w14:textId="66EEF8E0" w:rsidR="00674245" w:rsidRDefault="00B10963" w:rsidP="00B10963">
      <w:pPr>
        <w:pStyle w:val="BodyText"/>
        <w:jc w:val="center"/>
      </w:pPr>
      <w:r>
        <w:rPr>
          <w:rFonts w:ascii="Arial" w:hAnsi="Arial" w:cs="Arial"/>
          <w:noProof/>
          <w:lang w:eastAsia="en-US"/>
        </w:rPr>
        <w:drawing>
          <wp:inline distT="0" distB="0" distL="0" distR="0" wp14:anchorId="75D1D63F" wp14:editId="28C4E631">
            <wp:extent cx="3362325" cy="3362325"/>
            <wp:effectExtent l="0" t="0" r="0" b="0"/>
            <wp:docPr id="20" name="Picture 1" descr="G:\GARUDA_E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ARUDA_EM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AB27" w14:textId="77777777" w:rsidR="00674245" w:rsidRDefault="00674245"/>
    <w:p w14:paraId="55C1B129" w14:textId="77777777" w:rsidR="00674245" w:rsidRDefault="00674245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480"/>
        <w:gridCol w:w="5520"/>
      </w:tblGrid>
      <w:tr w:rsidR="00674245" w14:paraId="6EE24A82" w14:textId="77777777">
        <w:trPr>
          <w:trHeight w:val="503"/>
        </w:trPr>
        <w:tc>
          <w:tcPr>
            <w:tcW w:w="2970" w:type="dxa"/>
            <w:vAlign w:val="center"/>
          </w:tcPr>
          <w:p w14:paraId="02B6625E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Nomor Tes</w:t>
            </w:r>
          </w:p>
        </w:tc>
        <w:tc>
          <w:tcPr>
            <w:tcW w:w="480" w:type="dxa"/>
            <w:vAlign w:val="center"/>
          </w:tcPr>
          <w:p w14:paraId="29E855EA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134BA77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000080"/>
              </w:rPr>
            </w:pPr>
            <w:r>
              <w:rPr>
                <w:rFonts w:ascii="Arial Narrow" w:hAnsi="Arial Narrow"/>
                <w:b/>
                <w:color w:val="000080"/>
              </w:rPr>
              <w:t>$nomortest$</w:t>
            </w:r>
          </w:p>
        </w:tc>
      </w:tr>
      <w:tr w:rsidR="00674245" w14:paraId="4DA68CC2" w14:textId="77777777">
        <w:trPr>
          <w:trHeight w:val="692"/>
        </w:trPr>
        <w:tc>
          <w:tcPr>
            <w:tcW w:w="2970" w:type="dxa"/>
            <w:vAlign w:val="center"/>
          </w:tcPr>
          <w:p w14:paraId="7A5150EA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Nama Lengkap/NIP</w:t>
            </w:r>
          </w:p>
        </w:tc>
        <w:tc>
          <w:tcPr>
            <w:tcW w:w="480" w:type="dxa"/>
            <w:vAlign w:val="center"/>
          </w:tcPr>
          <w:p w14:paraId="1C9A0C3C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CD40A93" w14:textId="77777777" w:rsidR="00674245" w:rsidRDefault="00A55D04" w:rsidP="00A55D04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 xml:space="preserve">$namapeserta$ </w:t>
            </w:r>
            <w:r w:rsidR="00674245">
              <w:rPr>
                <w:rFonts w:ascii="Arial Narrow" w:hAnsi="Arial Narrow"/>
                <w:b/>
                <w:color w:val="333399"/>
              </w:rPr>
              <w:t xml:space="preserve">/ </w:t>
            </w:r>
            <w:r>
              <w:rPr>
                <w:rFonts w:ascii="Arial Narrow" w:hAnsi="Arial Narrow"/>
                <w:b/>
                <w:color w:val="333399"/>
              </w:rPr>
              <w:t>$nip$</w:t>
            </w:r>
          </w:p>
        </w:tc>
      </w:tr>
      <w:tr w:rsidR="00674245" w14:paraId="249E3E2E" w14:textId="77777777">
        <w:trPr>
          <w:trHeight w:val="530"/>
        </w:trPr>
        <w:tc>
          <w:tcPr>
            <w:tcW w:w="2970" w:type="dxa"/>
            <w:vAlign w:val="center"/>
          </w:tcPr>
          <w:p w14:paraId="0972C2C6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Alamat</w:t>
            </w:r>
          </w:p>
        </w:tc>
        <w:tc>
          <w:tcPr>
            <w:tcW w:w="480" w:type="dxa"/>
            <w:vAlign w:val="center"/>
          </w:tcPr>
          <w:p w14:paraId="12A6E6AC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7EC0590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$alamat$</w:t>
            </w:r>
          </w:p>
        </w:tc>
      </w:tr>
      <w:tr w:rsidR="00674245" w14:paraId="7B239EBD" w14:textId="77777777">
        <w:trPr>
          <w:trHeight w:val="530"/>
        </w:trPr>
        <w:tc>
          <w:tcPr>
            <w:tcW w:w="2970" w:type="dxa"/>
            <w:vAlign w:val="center"/>
          </w:tcPr>
          <w:p w14:paraId="65C42E85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Pendidikan Terakhir</w:t>
            </w:r>
          </w:p>
        </w:tc>
        <w:tc>
          <w:tcPr>
            <w:tcW w:w="480" w:type="dxa"/>
            <w:vAlign w:val="center"/>
          </w:tcPr>
          <w:p w14:paraId="32398CEB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64DFDCB9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$pendidikan$</w:t>
            </w:r>
          </w:p>
        </w:tc>
      </w:tr>
      <w:tr w:rsidR="00674245" w14:paraId="59F72278" w14:textId="77777777">
        <w:trPr>
          <w:trHeight w:val="530"/>
        </w:trPr>
        <w:tc>
          <w:tcPr>
            <w:tcW w:w="2970" w:type="dxa"/>
            <w:vAlign w:val="center"/>
          </w:tcPr>
          <w:p w14:paraId="208DAA54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Jabatan Saat ini</w:t>
            </w:r>
          </w:p>
        </w:tc>
        <w:tc>
          <w:tcPr>
            <w:tcW w:w="480" w:type="dxa"/>
            <w:vAlign w:val="center"/>
          </w:tcPr>
          <w:p w14:paraId="75CC211E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331F7C7A" w14:textId="77777777" w:rsidR="00674245" w:rsidRDefault="00A55D04">
            <w:pPr>
              <w:snapToGrid w:val="0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$jabatan$</w:t>
            </w:r>
          </w:p>
        </w:tc>
      </w:tr>
      <w:tr w:rsidR="00674245" w14:paraId="2E531F7B" w14:textId="77777777">
        <w:trPr>
          <w:trHeight w:val="643"/>
        </w:trPr>
        <w:tc>
          <w:tcPr>
            <w:tcW w:w="2970" w:type="dxa"/>
            <w:vAlign w:val="center"/>
          </w:tcPr>
          <w:p w14:paraId="78F240BD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Tempat &amp; tgl. Lahir </w:t>
            </w:r>
          </w:p>
        </w:tc>
        <w:tc>
          <w:tcPr>
            <w:tcW w:w="480" w:type="dxa"/>
            <w:vAlign w:val="center"/>
          </w:tcPr>
          <w:p w14:paraId="00AA8920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95B4AD9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$ttl$</w:t>
            </w:r>
          </w:p>
        </w:tc>
      </w:tr>
      <w:tr w:rsidR="00674245" w14:paraId="3EBD45FF" w14:textId="77777777">
        <w:trPr>
          <w:trHeight w:val="620"/>
        </w:trPr>
        <w:tc>
          <w:tcPr>
            <w:tcW w:w="2970" w:type="dxa"/>
            <w:vAlign w:val="center"/>
          </w:tcPr>
          <w:p w14:paraId="45EB7CF3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Tujuan Pemeriksaan</w:t>
            </w:r>
          </w:p>
        </w:tc>
        <w:tc>
          <w:tcPr>
            <w:tcW w:w="480" w:type="dxa"/>
            <w:vAlign w:val="center"/>
          </w:tcPr>
          <w:p w14:paraId="76254E81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10419351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$tujuan$</w:t>
            </w:r>
          </w:p>
        </w:tc>
      </w:tr>
      <w:tr w:rsidR="00674245" w14:paraId="20F98503" w14:textId="77777777">
        <w:trPr>
          <w:trHeight w:val="530"/>
        </w:trPr>
        <w:tc>
          <w:tcPr>
            <w:tcW w:w="2970" w:type="dxa"/>
            <w:vAlign w:val="center"/>
          </w:tcPr>
          <w:p w14:paraId="7E330A9F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Tempat, Tanggal Assessment</w:t>
            </w:r>
          </w:p>
        </w:tc>
        <w:tc>
          <w:tcPr>
            <w:tcW w:w="480" w:type="dxa"/>
            <w:vAlign w:val="center"/>
          </w:tcPr>
          <w:p w14:paraId="072B5E71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5D2BF16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$tta$</w:t>
            </w:r>
          </w:p>
        </w:tc>
      </w:tr>
    </w:tbl>
    <w:p w14:paraId="1F708BA6" w14:textId="77777777" w:rsidR="00674245" w:rsidRDefault="00674245">
      <w:pPr>
        <w:rPr>
          <w:rFonts w:ascii="Eurostile" w:hAnsi="Eurostile" w:cs="Tahoma"/>
          <w:b/>
          <w:bCs/>
          <w:color w:val="17365D"/>
          <w:sz w:val="18"/>
          <w:szCs w:val="18"/>
        </w:rPr>
      </w:pPr>
    </w:p>
    <w:p w14:paraId="3BAA24B0" w14:textId="77777777" w:rsidR="00674245" w:rsidRDefault="0067424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094E556C" w14:textId="77777777" w:rsidR="00674245" w:rsidRDefault="00674245">
      <w:pPr>
        <w:tabs>
          <w:tab w:val="left" w:pos="3868"/>
        </w:tabs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1D2FCFC7" w14:textId="77777777" w:rsidR="00674245" w:rsidRDefault="00674245">
      <w:pPr>
        <w:spacing w:before="240" w:after="240"/>
        <w:jc w:val="center"/>
        <w:rPr>
          <w:rFonts w:ascii="Arial Narrow" w:hAnsi="Arial Narrow" w:cs="Tahoma"/>
          <w:b/>
          <w:bCs/>
          <w:color w:val="17365D"/>
          <w:sz w:val="32"/>
          <w:szCs w:val="32"/>
        </w:rPr>
      </w:pPr>
    </w:p>
    <w:p w14:paraId="4E42B9F8" w14:textId="77777777" w:rsidR="00674245" w:rsidRDefault="00674245">
      <w:pPr>
        <w:spacing w:before="240" w:after="240"/>
        <w:jc w:val="center"/>
        <w:rPr>
          <w:rFonts w:ascii="Arial Narrow" w:hAnsi="Arial Narrow" w:cs="Tahoma"/>
          <w:b/>
          <w:bCs/>
          <w:color w:val="17365D"/>
          <w:sz w:val="32"/>
          <w:szCs w:val="32"/>
        </w:rPr>
      </w:pPr>
      <w:r>
        <w:rPr>
          <w:rFonts w:ascii="Arial Narrow" w:hAnsi="Arial Narrow" w:cs="Tahoma"/>
          <w:b/>
          <w:bCs/>
          <w:color w:val="17365D"/>
          <w:sz w:val="32"/>
          <w:szCs w:val="32"/>
        </w:rPr>
        <w:t xml:space="preserve">HASIL ASSESSMENT KOMPETENSI </w:t>
      </w:r>
    </w:p>
    <w:p w14:paraId="70E52D2B" w14:textId="581D8FB8" w:rsidR="00674245" w:rsidRDefault="00B10963" w:rsidP="00B10963">
      <w:pPr>
        <w:numPr>
          <w:ilvl w:val="0"/>
          <w:numId w:val="2"/>
        </w:numPr>
        <w:spacing w:before="240" w:after="240"/>
        <w:ind w:left="567" w:hanging="578"/>
        <w:jc w:val="both"/>
        <w:rPr>
          <w:rFonts w:ascii="Arial Narrow" w:hAnsi="Arial Narrow" w:cs="Tahoma"/>
          <w:b/>
          <w:bCs/>
          <w:color w:val="17365D"/>
          <w:sz w:val="32"/>
          <w:szCs w:val="32"/>
        </w:rPr>
      </w:pPr>
      <w:r w:rsidRPr="00C221A1">
        <w:rPr>
          <w:rFonts w:ascii="Arial" w:hAnsi="Arial" w:cs="Arial"/>
          <w:b/>
          <w:bCs/>
          <w:color w:val="17365D"/>
          <w:sz w:val="28"/>
          <w:szCs w:val="28"/>
          <w:lang w:val="es-PA"/>
        </w:rPr>
        <w:t>PROFIL KOMPETENSI</w:t>
      </w:r>
      <w:r>
        <w:rPr>
          <w:rFonts w:ascii="Arial" w:hAnsi="Arial" w:cs="Arial"/>
          <w:b/>
          <w:bCs/>
          <w:color w:val="17365D"/>
          <w:sz w:val="28"/>
          <w:szCs w:val="28"/>
          <w:lang w:val="es-PA"/>
        </w:rPr>
        <w:t xml:space="preserve"> SESUAI STANDAR ESELON III – BUMN</w:t>
      </w:r>
      <w:r w:rsidR="00674245">
        <w:rPr>
          <w:rFonts w:ascii="Arial Narrow" w:hAnsi="Arial Narrow" w:cs="Tahoma"/>
          <w:b/>
          <w:bCs/>
          <w:color w:val="17365D"/>
          <w:sz w:val="32"/>
          <w:szCs w:val="32"/>
        </w:rPr>
        <w:tab/>
      </w:r>
    </w:p>
    <w:p w14:paraId="230DBF3F" w14:textId="77777777" w:rsidR="00674245" w:rsidRPr="00A55D04" w:rsidRDefault="00A55D04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Cs/>
          <w:sz w:val="22"/>
          <w:szCs w:val="28"/>
        </w:rPr>
      </w:pPr>
      <w:r w:rsidRPr="00A55D04">
        <w:rPr>
          <w:rFonts w:ascii="Arial Narrow" w:hAnsi="Arial Narrow" w:cs="Tahoma"/>
          <w:bCs/>
          <w:sz w:val="22"/>
          <w:szCs w:val="28"/>
        </w:rPr>
        <w:t>$hasilKompetensi$</w:t>
      </w:r>
    </w:p>
    <w:p w14:paraId="616E9393" w14:textId="77777777" w:rsidR="00674245" w:rsidRDefault="00674245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</w:pPr>
      <w:r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  <w:t>Catatan 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240"/>
        <w:gridCol w:w="540"/>
        <w:gridCol w:w="2070"/>
        <w:gridCol w:w="450"/>
        <w:gridCol w:w="2460"/>
      </w:tblGrid>
      <w:tr w:rsidR="00674245" w14:paraId="558E65C7" w14:textId="77777777">
        <w:tc>
          <w:tcPr>
            <w:tcW w:w="360" w:type="dxa"/>
            <w:shd w:val="clear" w:color="auto" w:fill="CCFFFF"/>
          </w:tcPr>
          <w:p w14:paraId="6A205760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</w:p>
        </w:tc>
        <w:tc>
          <w:tcPr>
            <w:tcW w:w="3240" w:type="dxa"/>
          </w:tcPr>
          <w:p w14:paraId="75C4EA12" w14:textId="77777777" w:rsidR="00674245" w:rsidRDefault="00674245">
            <w:pPr>
              <w:tabs>
                <w:tab w:val="center" w:pos="1467"/>
              </w:tabs>
              <w:spacing w:before="60" w:after="60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PERSYARATAN TINGKAT KEMAHIRAN</w:t>
            </w:r>
          </w:p>
        </w:tc>
        <w:tc>
          <w:tcPr>
            <w:tcW w:w="540" w:type="dxa"/>
          </w:tcPr>
          <w:p w14:paraId="1E549978" w14:textId="77777777" w:rsidR="00674245" w:rsidRDefault="00674245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X</w:t>
            </w:r>
          </w:p>
        </w:tc>
        <w:tc>
          <w:tcPr>
            <w:tcW w:w="2070" w:type="dxa"/>
          </w:tcPr>
          <w:p w14:paraId="2E905DD9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HASIL INDIVIDU</w:t>
            </w:r>
          </w:p>
        </w:tc>
        <w:tc>
          <w:tcPr>
            <w:tcW w:w="450" w:type="dxa"/>
          </w:tcPr>
          <w:p w14:paraId="736D0BB8" w14:textId="77777777" w:rsidR="00674245" w:rsidRDefault="00674245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FF0000"/>
                <w:sz w:val="16"/>
                <w:szCs w:val="16"/>
              </w:rPr>
              <w:t>%</w:t>
            </w:r>
          </w:p>
        </w:tc>
        <w:tc>
          <w:tcPr>
            <w:tcW w:w="2460" w:type="dxa"/>
          </w:tcPr>
          <w:p w14:paraId="39679365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PEMENUHAN KOMPETENSI</w:t>
            </w:r>
          </w:p>
        </w:tc>
      </w:tr>
    </w:tbl>
    <w:p w14:paraId="52E36633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</w:p>
    <w:p w14:paraId="78D4835F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                                                                                                   </w:t>
      </w:r>
    </w:p>
    <w:p w14:paraId="0BC0D35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</w:p>
    <w:p w14:paraId="7F7885F2" w14:textId="4A36B280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</w:t>
      </w: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Jakarta, </w:t>
      </w:r>
      <w:r w:rsidR="00CA2436">
        <w:rPr>
          <w:rFonts w:ascii="Arial Narrow" w:hAnsi="Arial Narrow" w:cs="Tahoma"/>
          <w:b/>
          <w:bCs/>
          <w:color w:val="1F497D"/>
          <w:sz w:val="22"/>
          <w:szCs w:val="22"/>
        </w:rPr>
        <w:t>$tgl_cetak$</w:t>
      </w:r>
    </w:p>
    <w:p w14:paraId="4DB790D8" w14:textId="71A1BB72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Untuk dan atas nama: </w:t>
      </w:r>
      <w:r w:rsidR="00CA2436">
        <w:rPr>
          <w:rFonts w:ascii="Arial Narrow" w:hAnsi="Arial Narrow" w:cs="Tahoma"/>
          <w:b/>
          <w:bCs/>
          <w:color w:val="1F497D"/>
          <w:sz w:val="22"/>
          <w:szCs w:val="22"/>
        </w:rPr>
        <w:t>$nama_asesor$</w:t>
      </w:r>
    </w:p>
    <w:p w14:paraId="163C991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2DC9F367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378B8D69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FBCCA8F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08B3D2DA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5ACB542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  <w:t>Dr. Yosefini Rasyanti Munthe, M.A., Psi</w:t>
      </w:r>
    </w:p>
    <w:p w14:paraId="7DB28A6D" w14:textId="77777777" w:rsidR="00674245" w:rsidRDefault="00674245">
      <w:pPr>
        <w:tabs>
          <w:tab w:val="left" w:pos="3851"/>
        </w:tabs>
        <w:jc w:val="right"/>
        <w:rPr>
          <w:rFonts w:ascii="Tahoma" w:hAnsi="Tahoma" w:cs="Tahoma"/>
          <w:b/>
          <w:bCs/>
          <w:color w:val="17365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              Lead Assessor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8472"/>
      </w:tblGrid>
      <w:tr w:rsidR="00674245" w14:paraId="6BC440C3" w14:textId="77777777">
        <w:trPr>
          <w:cantSplit/>
          <w:trHeight w:val="23"/>
        </w:trPr>
        <w:tc>
          <w:tcPr>
            <w:tcW w:w="360" w:type="dxa"/>
          </w:tcPr>
          <w:p w14:paraId="457575B4" w14:textId="77777777" w:rsidR="00674245" w:rsidRDefault="00674245">
            <w:pPr>
              <w:snapToGrid w:val="0"/>
              <w:spacing w:before="120" w:after="120"/>
              <w:ind w:hanging="108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II</w:t>
            </w:r>
          </w:p>
        </w:tc>
        <w:tc>
          <w:tcPr>
            <w:tcW w:w="8472" w:type="dxa"/>
          </w:tcPr>
          <w:p w14:paraId="463148D7" w14:textId="77777777" w:rsidR="00674245" w:rsidRDefault="00674245">
            <w:pPr>
              <w:snapToGrid w:val="0"/>
              <w:spacing w:before="120" w:after="120"/>
              <w:ind w:left="-108"/>
              <w:rPr>
                <w:rFonts w:ascii="Arial Narrow" w:hAnsi="Arial Narrow"/>
                <w:b/>
                <w:color w:val="002060"/>
                <w:sz w:val="32"/>
                <w:szCs w:val="32"/>
              </w:rPr>
            </w:pPr>
            <w:r>
              <w:rPr>
                <w:rFonts w:ascii="Arial Narrow" w:hAnsi="Arial Narrow"/>
                <w:b/>
                <w:color w:val="002060"/>
                <w:sz w:val="32"/>
                <w:szCs w:val="32"/>
              </w:rPr>
              <w:t>URAIAN PROFIL KOMPETENSI</w:t>
            </w:r>
          </w:p>
        </w:tc>
      </w:tr>
    </w:tbl>
    <w:p w14:paraId="62F55ED1" w14:textId="77777777" w:rsidR="00674245" w:rsidRDefault="00674245">
      <w:pPr>
        <w:spacing w:before="120" w:after="120" w:line="360" w:lineRule="auto"/>
        <w:jc w:val="both"/>
        <w:rPr>
          <w:rFonts w:ascii="Arial Narrow" w:hAnsi="Arial Narrow" w:cs="Arial"/>
          <w:bCs/>
          <w:sz w:val="22"/>
          <w:szCs w:val="22"/>
        </w:rPr>
      </w:pPr>
    </w:p>
    <w:p w14:paraId="7A435A01" w14:textId="38CE280C" w:rsidR="00674245" w:rsidRDefault="00141961">
      <w:pPr>
        <w:spacing w:before="120" w:after="120" w:line="360" w:lineRule="auto"/>
        <w:jc w:val="both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$</w:t>
      </w:r>
      <w:r w:rsidR="005A49CE">
        <w:rPr>
          <w:rFonts w:ascii="Arial Narrow" w:hAnsi="Arial Narrow"/>
          <w:sz w:val="22"/>
          <w:szCs w:val="22"/>
        </w:rPr>
        <w:t>uraian</w:t>
      </w:r>
      <w:r w:rsidRPr="00AD0FEB">
        <w:rPr>
          <w:rFonts w:ascii="Arial Narrow" w:hAnsi="Arial Narrow"/>
          <w:sz w:val="22"/>
          <w:szCs w:val="22"/>
        </w:rPr>
        <w:t>_profile_kompetensi</w:t>
      </w:r>
      <w:r>
        <w:rPr>
          <w:rFonts w:ascii="Arial Narrow" w:hAnsi="Arial Narrow"/>
          <w:sz w:val="22"/>
          <w:szCs w:val="22"/>
        </w:rPr>
        <w:t>$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8"/>
        <w:gridCol w:w="8562"/>
      </w:tblGrid>
      <w:tr w:rsidR="00674245" w14:paraId="50B56ABB" w14:textId="77777777">
        <w:trPr>
          <w:cantSplit/>
          <w:trHeight w:val="23"/>
        </w:trPr>
        <w:tc>
          <w:tcPr>
            <w:tcW w:w="9120" w:type="dxa"/>
            <w:gridSpan w:val="2"/>
          </w:tcPr>
          <w:p w14:paraId="04E0CFA7" w14:textId="77777777" w:rsidR="00674245" w:rsidRDefault="00674245" w:rsidP="00221305">
            <w:pPr>
              <w:snapToGrid w:val="0"/>
              <w:spacing w:before="60"/>
              <w:ind w:left="-108"/>
              <w:rPr>
                <w:rFonts w:ascii="Arial Narrow" w:hAnsi="Arial Narrow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36"/>
                <w:szCs w:val="36"/>
              </w:rPr>
              <w:t>III.</w:t>
            </w:r>
            <w:r>
              <w:rPr>
                <w:rFonts w:ascii="Arial Narrow" w:hAnsi="Arial Narrow" w:cs="Tahoma"/>
                <w:bCs/>
                <w:color w:val="17365D"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color w:val="17365D"/>
                <w:sz w:val="36"/>
                <w:szCs w:val="36"/>
              </w:rPr>
              <w:t>RINGKASAN PROFIL KOMPETENSI</w:t>
            </w:r>
          </w:p>
          <w:p w14:paraId="3F8AF3BD" w14:textId="77777777" w:rsidR="00674245" w:rsidRDefault="00674245">
            <w:pPr>
              <w:snapToGrid w:val="0"/>
              <w:spacing w:before="60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674245" w14:paraId="2E6DAC1A" w14:textId="77777777">
        <w:trPr>
          <w:cantSplit/>
          <w:trHeight w:val="23"/>
        </w:trPr>
        <w:tc>
          <w:tcPr>
            <w:tcW w:w="558" w:type="dxa"/>
          </w:tcPr>
          <w:p w14:paraId="5ACC764D" w14:textId="77777777" w:rsidR="00674245" w:rsidRDefault="00674245">
            <w:pPr>
              <w:snapToGrid w:val="0"/>
              <w:spacing w:before="60"/>
              <w:rPr>
                <w:rFonts w:ascii="Verdana" w:hAnsi="Verdana" w:cs="Tahoma"/>
                <w:b/>
                <w:sz w:val="20"/>
              </w:rPr>
            </w:pPr>
          </w:p>
        </w:tc>
        <w:tc>
          <w:tcPr>
            <w:tcW w:w="8562" w:type="dxa"/>
          </w:tcPr>
          <w:p w14:paraId="70E3572A" w14:textId="77777777" w:rsidR="00674245" w:rsidRDefault="00674245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Berikut ini adalah kompetensi-kompetensi yang diidentifikasi sebagai area kekuatan serta area yang masih perlu dikembangkan lebih lanjut</w:t>
            </w:r>
          </w:p>
          <w:p w14:paraId="5C93D560" w14:textId="77777777" w:rsidR="00674245" w:rsidRDefault="00674245">
            <w:pPr>
              <w:spacing w:line="360" w:lineRule="auto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/>
                <w:sz w:val="22"/>
                <w:szCs w:val="22"/>
              </w:rPr>
              <w:t>$</w:t>
            </w:r>
            <w:r w:rsidRPr="00AD0FEB">
              <w:rPr>
                <w:rFonts w:ascii="Arial Narrow" w:hAnsi="Arial Narrow"/>
                <w:sz w:val="22"/>
                <w:szCs w:val="22"/>
              </w:rPr>
              <w:t>ringkasan_profile_kompetensi</w:t>
            </w:r>
            <w:r>
              <w:rPr>
                <w:rFonts w:ascii="Arial Narrow" w:hAnsi="Arial Narrow"/>
                <w:sz w:val="22"/>
                <w:szCs w:val="22"/>
              </w:rPr>
              <w:t>$</w:t>
            </w:r>
          </w:p>
        </w:tc>
      </w:tr>
    </w:tbl>
    <w:p w14:paraId="32AB80DF" w14:textId="77777777" w:rsidR="00674245" w:rsidRDefault="00674245">
      <w:pPr>
        <w:rPr>
          <w:rFonts w:ascii="Tahoma" w:hAnsi="Tahoma" w:cs="Tahoma"/>
          <w:bCs/>
          <w:i/>
          <w:sz w:val="22"/>
          <w:szCs w:val="22"/>
        </w:rPr>
      </w:pPr>
      <w:r>
        <w:rPr>
          <w:rFonts w:ascii="Tahoma" w:hAnsi="Tahoma" w:cs="Tahoma"/>
          <w:bCs/>
          <w:i/>
          <w:sz w:val="22"/>
          <w:szCs w:val="22"/>
        </w:rPr>
        <w:t xml:space="preserve"> </w:t>
      </w:r>
    </w:p>
    <w:p w14:paraId="0E708697" w14:textId="07B82BFC" w:rsidR="00221305" w:rsidRDefault="00221305" w:rsidP="00221305">
      <w:pPr>
        <w:snapToGrid w:val="0"/>
        <w:spacing w:before="60"/>
        <w:rPr>
          <w:rFonts w:ascii="Arial Narrow" w:hAnsi="Arial Narrow"/>
          <w:b/>
          <w:color w:val="17365D"/>
          <w:sz w:val="36"/>
          <w:szCs w:val="36"/>
        </w:rPr>
      </w:pPr>
      <w:r>
        <w:rPr>
          <w:rFonts w:ascii="Arial Narrow" w:hAnsi="Arial Narrow" w:cs="Tahoma"/>
          <w:b/>
          <w:bCs/>
          <w:color w:val="17365D"/>
          <w:sz w:val="36"/>
          <w:szCs w:val="36"/>
        </w:rPr>
        <w:t>I</w:t>
      </w:r>
      <w:r>
        <w:rPr>
          <w:rFonts w:ascii="Arial Narrow" w:hAnsi="Arial Narrow" w:cs="Tahoma"/>
          <w:b/>
          <w:bCs/>
          <w:color w:val="17365D"/>
          <w:sz w:val="36"/>
          <w:szCs w:val="36"/>
        </w:rPr>
        <w:t>V</w:t>
      </w:r>
      <w:r>
        <w:rPr>
          <w:rFonts w:ascii="Arial Narrow" w:hAnsi="Arial Narrow" w:cs="Tahoma"/>
          <w:b/>
          <w:bCs/>
          <w:color w:val="17365D"/>
          <w:sz w:val="36"/>
          <w:szCs w:val="36"/>
        </w:rPr>
        <w:t>.</w:t>
      </w:r>
      <w:r>
        <w:rPr>
          <w:rFonts w:ascii="Arial Narrow" w:hAnsi="Arial Narrow" w:cs="Tahoma"/>
          <w:bCs/>
          <w:color w:val="17365D"/>
          <w:sz w:val="36"/>
          <w:szCs w:val="36"/>
        </w:rPr>
        <w:t xml:space="preserve"> </w:t>
      </w:r>
      <w:r>
        <w:rPr>
          <w:rFonts w:ascii="Arial Narrow" w:hAnsi="Arial Narrow"/>
          <w:b/>
          <w:color w:val="17365D"/>
          <w:sz w:val="36"/>
          <w:szCs w:val="36"/>
        </w:rPr>
        <w:t>SARAN PENGEMBANGAN</w:t>
      </w:r>
      <w:bookmarkStart w:id="0" w:name="_GoBack"/>
      <w:bookmarkEnd w:id="0"/>
    </w:p>
    <w:p w14:paraId="337EE7B7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268C13F3" w14:textId="77777777" w:rsidR="00A55D04" w:rsidRPr="00A55D04" w:rsidRDefault="00A55D04">
      <w:pPr>
        <w:rPr>
          <w:rFonts w:ascii="Verdana" w:hAnsi="Verdana" w:cs="Tahoma"/>
          <w:bCs/>
          <w:color w:val="17365D"/>
          <w:sz w:val="16"/>
          <w:szCs w:val="16"/>
        </w:rPr>
      </w:pPr>
      <w:r w:rsidRPr="00A55D04">
        <w:rPr>
          <w:rFonts w:ascii="Verdana" w:hAnsi="Verdana" w:cs="Tahoma"/>
          <w:bCs/>
          <w:color w:val="17365D"/>
          <w:sz w:val="16"/>
          <w:szCs w:val="16"/>
        </w:rPr>
        <w:t>$saran_pengembangan$</w:t>
      </w:r>
    </w:p>
    <w:p w14:paraId="66E61B28" w14:textId="77777777" w:rsidR="00A55D04" w:rsidRDefault="00A55D04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5DF00850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5C7BBFCD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1279F40A" w14:textId="55B07069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Jakarta, </w:t>
      </w:r>
      <w:r w:rsidR="004E3E71">
        <w:rPr>
          <w:rFonts w:ascii="Arial Narrow" w:hAnsi="Arial Narrow" w:cs="Tahoma"/>
          <w:b/>
          <w:bCs/>
          <w:color w:val="1F497D"/>
          <w:sz w:val="22"/>
          <w:szCs w:val="22"/>
        </w:rPr>
        <w:t>$tgl_cetak$</w:t>
      </w:r>
    </w:p>
    <w:p w14:paraId="6B93F1EE" w14:textId="36AED4F3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Untuk dan atas nama: </w:t>
      </w:r>
      <w:r w:rsidR="00983909">
        <w:rPr>
          <w:rFonts w:ascii="Arial Narrow" w:hAnsi="Arial Narrow" w:cs="Tahoma"/>
          <w:b/>
          <w:bCs/>
          <w:color w:val="1F497D"/>
          <w:sz w:val="22"/>
          <w:szCs w:val="22"/>
        </w:rPr>
        <w:t>$</w:t>
      </w:r>
      <w:r w:rsidR="004E3E71">
        <w:rPr>
          <w:rFonts w:ascii="Arial Narrow" w:hAnsi="Arial Narrow" w:cs="Tahoma"/>
          <w:b/>
          <w:bCs/>
          <w:color w:val="1F497D"/>
          <w:sz w:val="22"/>
          <w:szCs w:val="22"/>
        </w:rPr>
        <w:t>nama</w:t>
      </w:r>
      <w:r w:rsidR="00983909">
        <w:rPr>
          <w:rFonts w:ascii="Arial Narrow" w:hAnsi="Arial Narrow" w:cs="Tahoma"/>
          <w:b/>
          <w:bCs/>
          <w:color w:val="1F497D"/>
          <w:sz w:val="22"/>
          <w:szCs w:val="22"/>
        </w:rPr>
        <w:t>_asesor</w:t>
      </w:r>
      <w:r w:rsidR="004E3E71">
        <w:rPr>
          <w:rFonts w:ascii="Arial Narrow" w:hAnsi="Arial Narrow" w:cs="Tahoma"/>
          <w:b/>
          <w:bCs/>
          <w:color w:val="1F497D"/>
          <w:sz w:val="22"/>
          <w:szCs w:val="22"/>
        </w:rPr>
        <w:t>$</w:t>
      </w:r>
    </w:p>
    <w:p w14:paraId="25B5308C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331432B7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28EA77BD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46005EA8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173C3A6F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C9A8146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  <w:t>Dr. Yosefini Rasyanti Munthe, M.A., Psi</w:t>
      </w:r>
    </w:p>
    <w:p w14:paraId="4E5E492C" w14:textId="77777777" w:rsidR="00674245" w:rsidRDefault="00674245">
      <w:pPr>
        <w:tabs>
          <w:tab w:val="left" w:pos="3851"/>
        </w:tabs>
        <w:jc w:val="right"/>
        <w:rPr>
          <w:rFonts w:ascii="Tahoma" w:hAnsi="Tahoma" w:cs="Tahoma"/>
          <w:b/>
          <w:bCs/>
          <w:color w:val="17365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              Lead Assessor</w:t>
      </w:r>
    </w:p>
    <w:sectPr w:rsidR="00674245">
      <w:headerReference w:type="default" r:id="rId9"/>
      <w:footerReference w:type="default" r:id="rId10"/>
      <w:footnotePr>
        <w:pos w:val="beneathText"/>
      </w:footnotePr>
      <w:pgSz w:w="11905" w:h="16837"/>
      <w:pgMar w:top="1138" w:right="1138" w:bottom="907" w:left="1627" w:header="72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7081F" w14:textId="77777777" w:rsidR="00403E33" w:rsidRDefault="00403E33">
      <w:r>
        <w:separator/>
      </w:r>
    </w:p>
  </w:endnote>
  <w:endnote w:type="continuationSeparator" w:id="0">
    <w:p w14:paraId="3E89B982" w14:textId="77777777" w:rsidR="00403E33" w:rsidRDefault="0040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EEA49" w14:textId="77777777" w:rsidR="00674245" w:rsidRDefault="00674245">
    <w:pPr>
      <w:pStyle w:val="Footer"/>
      <w:rPr>
        <w:rFonts w:ascii="Arial Narrow" w:hAnsi="Arial Narrow" w:cs="Tahoma"/>
        <w:b/>
        <w:sz w:val="18"/>
        <w:szCs w:val="18"/>
      </w:rPr>
    </w:pPr>
  </w:p>
  <w:p w14:paraId="4ECEC264" w14:textId="0E96D8B3" w:rsidR="00674245" w:rsidRDefault="00AE34B7">
    <w:pPr>
      <w:pStyle w:val="Footer"/>
      <w:rPr>
        <w:rFonts w:ascii="Arial Narrow" w:hAnsi="Arial Narrow"/>
        <w:b/>
        <w:sz w:val="18"/>
        <w:szCs w:val="18"/>
      </w:rPr>
    </w:pPr>
    <w:r>
      <w:rPr>
        <w:rFonts w:ascii="Arial Narrow" w:hAnsi="Arial Narrow" w:cs="Tahoma"/>
        <w:b/>
        <w:sz w:val="18"/>
        <w:szCs w:val="18"/>
      </w:rPr>
      <w:t>$footer$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1654D" w14:textId="77777777" w:rsidR="00403E33" w:rsidRDefault="00403E33">
      <w:r>
        <w:separator/>
      </w:r>
    </w:p>
  </w:footnote>
  <w:footnote w:type="continuationSeparator" w:id="0">
    <w:p w14:paraId="19927E64" w14:textId="77777777" w:rsidR="00403E33" w:rsidRDefault="00403E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EEEC8" w14:textId="7D311402" w:rsidR="00674245" w:rsidRDefault="00674245">
    <w:pPr>
      <w:pStyle w:val="Header"/>
      <w:tabs>
        <w:tab w:val="clear" w:pos="8640"/>
        <w:tab w:val="right" w:pos="9214"/>
      </w:tabs>
      <w:rPr>
        <w:lang w:eastAsia="en-US"/>
      </w:rPr>
    </w:pPr>
    <w:r>
      <w:rPr>
        <w:rFonts w:ascii="Arial" w:hAnsi="Arial" w:cs="Arial"/>
        <w:noProof/>
        <w:sz w:val="20"/>
        <w:szCs w:val="20"/>
        <w:lang w:eastAsia="en-US"/>
      </w:rPr>
      <w:drawing>
        <wp:anchor distT="0" distB="0" distL="114300" distR="114300" simplePos="0" relativeHeight="251657728" behindDoc="1" locked="0" layoutInCell="1" allowOverlap="1" wp14:anchorId="790D6E6D" wp14:editId="135245BC">
          <wp:simplePos x="0" y="0"/>
          <wp:positionH relativeFrom="column">
            <wp:posOffset>3529330</wp:posOffset>
          </wp:positionH>
          <wp:positionV relativeFrom="paragraph">
            <wp:posOffset>22225</wp:posOffset>
          </wp:positionV>
          <wp:extent cx="2360930" cy="515620"/>
          <wp:effectExtent l="0" t="0" r="127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930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0963">
      <w:rPr>
        <w:noProof/>
        <w:lang w:eastAsia="en-US"/>
      </w:rPr>
      <w:drawing>
        <wp:inline distT="0" distB="0" distL="0" distR="0" wp14:anchorId="405F419A" wp14:editId="1D5912C0">
          <wp:extent cx="1983740" cy="661035"/>
          <wp:effectExtent l="0" t="0" r="0" b="0"/>
          <wp:docPr id="19" name="Picture 3" descr="C:\Users\Murodikarta\Pictures\GARUDA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urodikarta\Pictures\GARUDA_header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740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</w:p>
  <w:p w14:paraId="763B1AC9" w14:textId="77777777" w:rsidR="00674245" w:rsidRDefault="00674245">
    <w:pPr>
      <w:pStyle w:val="Header"/>
      <w:tabs>
        <w:tab w:val="clear" w:pos="8640"/>
        <w:tab w:val="right" w:pos="9214"/>
      </w:tabs>
      <w:rPr>
        <w:lang w:eastAsia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bullet"/>
      <w:lvlText w:val="o"/>
      <w:lvlJc w:val="left"/>
      <w:pPr>
        <w:ind w:left="394" w:hanging="360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000000F"/>
    <w:multiLevelType w:val="multilevel"/>
    <w:tmpl w:val="0000000F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076A290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CDA"/>
    <w:rsid w:val="00141961"/>
    <w:rsid w:val="00172A27"/>
    <w:rsid w:val="001E2E7E"/>
    <w:rsid w:val="00221305"/>
    <w:rsid w:val="002A79E2"/>
    <w:rsid w:val="003847D0"/>
    <w:rsid w:val="003A7B6B"/>
    <w:rsid w:val="00403E33"/>
    <w:rsid w:val="004B1DC6"/>
    <w:rsid w:val="004E3E71"/>
    <w:rsid w:val="00542379"/>
    <w:rsid w:val="005A49CE"/>
    <w:rsid w:val="00674245"/>
    <w:rsid w:val="00711AEA"/>
    <w:rsid w:val="00771474"/>
    <w:rsid w:val="007F1FF2"/>
    <w:rsid w:val="00983909"/>
    <w:rsid w:val="00A517D7"/>
    <w:rsid w:val="00A55D04"/>
    <w:rsid w:val="00A95AE6"/>
    <w:rsid w:val="00AB377C"/>
    <w:rsid w:val="00AE34B7"/>
    <w:rsid w:val="00B10963"/>
    <w:rsid w:val="00B638FA"/>
    <w:rsid w:val="00BF75C1"/>
    <w:rsid w:val="00C57B33"/>
    <w:rsid w:val="00CA2436"/>
    <w:rsid w:val="00CD330F"/>
    <w:rsid w:val="00D1310B"/>
    <w:rsid w:val="00E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D82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242</Words>
  <Characters>1380</Characters>
  <Application>Microsoft Macintosh Word</Application>
  <DocSecurity>0</DocSecurity>
  <PresentationFormat/>
  <Lines>11</Lines>
  <Paragraphs>3</Paragraphs>
  <Slides>0</Slides>
  <Notes>0</Notes>
  <HiddenSlides>0</HiddenSlides>
  <MMClips>0</MMClips>
  <ScaleCrop>false</ScaleCrop>
  <Manager/>
  <Company>Bank Indonesia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</dc:title>
  <dc:subject/>
  <dc:creator>Rosi</dc:creator>
  <cp:keywords/>
  <dc:description/>
  <cp:lastModifiedBy>budi sunarko</cp:lastModifiedBy>
  <cp:revision>28</cp:revision>
  <cp:lastPrinted>1900-12-31T16:52:48Z</cp:lastPrinted>
  <dcterms:created xsi:type="dcterms:W3CDTF">2013-03-24T15:16:00Z</dcterms:created>
  <dcterms:modified xsi:type="dcterms:W3CDTF">2014-03-23T22:22:00Z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